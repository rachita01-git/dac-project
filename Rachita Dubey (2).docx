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9C5B6C7" w14:textId="65E636D4" w:rsidR="00F6063E" w:rsidRDefault="00596FE8" w:rsidP="00596FE8">
      <w:pPr>
        <w:tabs>
          <w:tab w:val="left" w:pos="-360"/>
          <w:tab w:val="left" w:pos="0"/>
        </w:tabs>
        <w:ind w:right="18"/>
        <w:rPr>
          <w:rStyle w:val="Strong"/>
          <w:rFonts w:ascii="Book Antiqua" w:hAnsi="Book Antiqua" w:cs="Calibri"/>
        </w:rPr>
      </w:pPr>
      <w:r>
        <w:rPr>
          <w:rFonts w:ascii="Book Antiqua" w:hAnsi="Book Antiqua"/>
          <w:b/>
          <w:bCs/>
        </w:rPr>
        <w:t xml:space="preserve">                                                </w:t>
      </w:r>
      <w:r w:rsidR="00D92CC1">
        <w:rPr>
          <w:rFonts w:ascii="Book Antiqua" w:hAnsi="Book Antiqua"/>
          <w:b/>
          <w:bCs/>
        </w:rPr>
        <w:t>CANDIDATE NAME</w:t>
      </w:r>
      <w:r w:rsidR="00217AC7">
        <w:rPr>
          <w:rFonts w:ascii="Book Antiqua" w:hAnsi="Book Antiqua"/>
          <w:b/>
          <w:bCs/>
        </w:rPr>
        <w:t>:</w:t>
      </w:r>
      <w:r w:rsidR="00186C1D">
        <w:rPr>
          <w:rFonts w:ascii="Book Antiqua" w:hAnsi="Book Antiqua"/>
          <w:b/>
          <w:bCs/>
        </w:rPr>
        <w:t xml:space="preserve"> </w:t>
      </w:r>
      <w:r w:rsidR="00217AC7" w:rsidRPr="00596FE8">
        <w:rPr>
          <w:rFonts w:ascii="Book Antiqua" w:hAnsi="Book Antiqua"/>
          <w:b/>
          <w:bCs/>
        </w:rPr>
        <w:t>R</w:t>
      </w:r>
      <w:r w:rsidRPr="00596FE8">
        <w:rPr>
          <w:rFonts w:ascii="Book Antiqua" w:hAnsi="Book Antiqua"/>
          <w:b/>
          <w:bCs/>
        </w:rPr>
        <w:t>ACHITA DUBEY</w:t>
      </w:r>
    </w:p>
    <w:p w14:paraId="3101FBD0" w14:textId="6B5402C8" w:rsidR="00F6063E" w:rsidRDefault="005A3C09" w:rsidP="005A3C09">
      <w:pPr>
        <w:tabs>
          <w:tab w:val="left" w:pos="-360"/>
          <w:tab w:val="left" w:pos="0"/>
          <w:tab w:val="left" w:pos="8565"/>
        </w:tabs>
        <w:ind w:right="18"/>
        <w:rPr>
          <w:rStyle w:val="Strong"/>
          <w:rFonts w:ascii="Book Antiqua" w:hAnsi="Book Antiqua" w:cs="Calibri"/>
        </w:rPr>
      </w:pPr>
      <w:r>
        <w:rPr>
          <w:rStyle w:val="Strong"/>
          <w:rFonts w:ascii="Book Antiqua" w:hAnsi="Book Antiqua" w:cs="Calibri"/>
        </w:rPr>
        <w:tab/>
      </w:r>
    </w:p>
    <w:p w14:paraId="3426166E" w14:textId="05500E0A" w:rsidR="00B8637A" w:rsidRDefault="00B8637A" w:rsidP="00F15AD8">
      <w:pPr>
        <w:tabs>
          <w:tab w:val="left" w:pos="-360"/>
          <w:tab w:val="left" w:pos="0"/>
        </w:tabs>
        <w:ind w:right="18"/>
        <w:rPr>
          <w:rStyle w:val="Strong"/>
          <w:rFonts w:ascii="Book Antiqua" w:hAnsi="Book Antiqua" w:cs="Calibri"/>
          <w:bCs w:val="0"/>
          <w:u w:val="single"/>
        </w:rPr>
      </w:pPr>
    </w:p>
    <w:p w14:paraId="343758D2" w14:textId="6B3736C0" w:rsidR="00165549" w:rsidRDefault="00326921" w:rsidP="00F15AD8">
      <w:pPr>
        <w:tabs>
          <w:tab w:val="left" w:pos="-360"/>
          <w:tab w:val="left" w:pos="0"/>
        </w:tabs>
        <w:ind w:right="18"/>
        <w:rPr>
          <w:rStyle w:val="Strong"/>
          <w:rFonts w:ascii="Book Antiqua" w:hAnsi="Book Antiqua" w:cs="Calibri"/>
          <w:bCs w:val="0"/>
          <w:u w:val="singl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3367E3C" wp14:editId="2684FC57">
                <wp:simplePos x="0" y="0"/>
                <wp:positionH relativeFrom="column">
                  <wp:posOffset>4812030</wp:posOffset>
                </wp:positionH>
                <wp:positionV relativeFrom="paragraph">
                  <wp:posOffset>6350</wp:posOffset>
                </wp:positionV>
                <wp:extent cx="1187450" cy="1308100"/>
                <wp:effectExtent l="0" t="0" r="1270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1187450" cy="1308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71F022" w14:textId="666DA877" w:rsidR="004401F4" w:rsidRPr="0057076D" w:rsidRDefault="00326921" w:rsidP="006427B7">
                            <w:pPr>
                              <w:pStyle w:val="Caption"/>
                              <w:rPr>
                                <w:lang w:val="en-IN"/>
                              </w:rPr>
                            </w:pPr>
                            <w:r w:rsidRPr="00326921"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3A1653D3" wp14:editId="63426EB6">
                                  <wp:extent cx="967740" cy="1141907"/>
                                  <wp:effectExtent l="0" t="0" r="3810" b="1270"/>
                                  <wp:docPr id="471587487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7740" cy="11419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3367E3C" id="Rectangle 2" o:spid="_x0000_s1026" style="position:absolute;margin-left:378.9pt;margin-top:.5pt;width:93.5pt;height:103pt;rotation:180;flip:x 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" fillcolor="white [3201]" strokecolor="black [3200]" strokeweight="1pt">
                <v:textbox>
                  <w:txbxContent>
                    <w:p w14:paraId="6471F022" w14:textId="666DA877" w:rsidR="004401F4" w:rsidRPr="0057076D" w:rsidRDefault="00326921" w:rsidP="006427B7">
                      <w:pPr>
                        <w:pStyle w:val="Caption"/>
                        <w:rPr>
                          <w:lang w:val="en-IN"/>
                        </w:rPr>
                      </w:pPr>
                      <w:r w:rsidRPr="00326921">
                        <w:drawing>
                          <wp:inline distT="0" distB="0" distL="0" distR="0" wp14:anchorId="3A1653D3" wp14:editId="63426EB6">
                            <wp:extent cx="967740" cy="1141907"/>
                            <wp:effectExtent l="0" t="0" r="3810" b="1270"/>
                            <wp:docPr id="471587487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7740" cy="11419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4A57487B" w14:textId="76C35D30" w:rsidR="00165549" w:rsidRDefault="00165549" w:rsidP="00F15AD8">
      <w:pPr>
        <w:tabs>
          <w:tab w:val="left" w:pos="-360"/>
          <w:tab w:val="left" w:pos="0"/>
        </w:tabs>
        <w:ind w:right="18"/>
        <w:rPr>
          <w:rStyle w:val="Strong"/>
          <w:rFonts w:ascii="Book Antiqua" w:hAnsi="Book Antiqua" w:cs="Calibri"/>
          <w:bCs w:val="0"/>
          <w:u w:val="single"/>
        </w:rPr>
      </w:pPr>
    </w:p>
    <w:p w14:paraId="11846882" w14:textId="77777777" w:rsidR="00165549" w:rsidRDefault="00165549" w:rsidP="00F15AD8">
      <w:pPr>
        <w:tabs>
          <w:tab w:val="left" w:pos="-360"/>
          <w:tab w:val="left" w:pos="0"/>
        </w:tabs>
        <w:ind w:right="18"/>
        <w:rPr>
          <w:rStyle w:val="Strong"/>
          <w:rFonts w:ascii="Book Antiqua" w:hAnsi="Book Antiqua" w:cs="Calibri"/>
          <w:bCs w:val="0"/>
          <w:u w:val="single"/>
        </w:rPr>
      </w:pPr>
    </w:p>
    <w:p w14:paraId="1FAA0431" w14:textId="5C5ACDA2" w:rsidR="00165549" w:rsidRDefault="00165549" w:rsidP="00F15AD8">
      <w:pPr>
        <w:tabs>
          <w:tab w:val="left" w:pos="-360"/>
          <w:tab w:val="left" w:pos="0"/>
        </w:tabs>
        <w:ind w:right="18"/>
        <w:rPr>
          <w:rStyle w:val="Strong"/>
          <w:rFonts w:ascii="Book Antiqua" w:hAnsi="Book Antiqua" w:cs="Calibri"/>
          <w:bCs w:val="0"/>
          <w:u w:val="single"/>
        </w:rPr>
      </w:pPr>
    </w:p>
    <w:p w14:paraId="586F91C8" w14:textId="348F3791" w:rsidR="00165549" w:rsidRDefault="00165549" w:rsidP="00F15AD8">
      <w:pPr>
        <w:tabs>
          <w:tab w:val="left" w:pos="-360"/>
          <w:tab w:val="left" w:pos="0"/>
        </w:tabs>
        <w:ind w:right="18"/>
        <w:rPr>
          <w:rStyle w:val="Strong"/>
          <w:rFonts w:ascii="Book Antiqua" w:hAnsi="Book Antiqua" w:cs="Calibri"/>
          <w:bCs w:val="0"/>
          <w:u w:val="single"/>
        </w:rPr>
      </w:pPr>
    </w:p>
    <w:p w14:paraId="4B389885" w14:textId="22933F38" w:rsidR="00165549" w:rsidRDefault="00165549" w:rsidP="00F15AD8">
      <w:pPr>
        <w:tabs>
          <w:tab w:val="left" w:pos="-360"/>
          <w:tab w:val="left" w:pos="0"/>
        </w:tabs>
        <w:ind w:right="18"/>
        <w:rPr>
          <w:rStyle w:val="Strong"/>
          <w:rFonts w:ascii="Book Antiqua" w:hAnsi="Book Antiqua" w:cs="Calibri"/>
          <w:bCs w:val="0"/>
          <w:u w:val="single"/>
        </w:rPr>
      </w:pPr>
    </w:p>
    <w:p w14:paraId="5540119D" w14:textId="252B95A8" w:rsidR="00165549" w:rsidRDefault="00165549" w:rsidP="00F15AD8">
      <w:pPr>
        <w:tabs>
          <w:tab w:val="left" w:pos="-360"/>
          <w:tab w:val="left" w:pos="0"/>
        </w:tabs>
        <w:ind w:right="18"/>
        <w:rPr>
          <w:rStyle w:val="Strong"/>
          <w:rFonts w:ascii="Book Antiqua" w:hAnsi="Book Antiqua" w:cs="Calibri"/>
          <w:bCs w:val="0"/>
          <w:u w:val="single"/>
        </w:rPr>
      </w:pPr>
    </w:p>
    <w:p w14:paraId="15F09213" w14:textId="32676770" w:rsidR="00165549" w:rsidRDefault="00165549" w:rsidP="00F15AD8">
      <w:pPr>
        <w:tabs>
          <w:tab w:val="left" w:pos="-360"/>
          <w:tab w:val="left" w:pos="0"/>
        </w:tabs>
        <w:ind w:right="18"/>
        <w:rPr>
          <w:rStyle w:val="Strong"/>
          <w:rFonts w:ascii="Book Antiqua" w:hAnsi="Book Antiqua" w:cs="Calibri"/>
          <w:bCs w:val="0"/>
          <w:u w:val="single"/>
        </w:rPr>
      </w:pPr>
    </w:p>
    <w:p w14:paraId="492094CE" w14:textId="2583F6E8" w:rsidR="00165549" w:rsidRDefault="00165549" w:rsidP="00F15AD8">
      <w:pPr>
        <w:tabs>
          <w:tab w:val="left" w:pos="-360"/>
          <w:tab w:val="left" w:pos="0"/>
        </w:tabs>
        <w:ind w:right="18"/>
        <w:rPr>
          <w:rStyle w:val="Strong"/>
          <w:rFonts w:ascii="Book Antiqua" w:hAnsi="Book Antiqua" w:cs="Calibri"/>
          <w:bCs w:val="0"/>
          <w:u w:val="single"/>
        </w:rPr>
      </w:pPr>
    </w:p>
    <w:p w14:paraId="01F97BA1" w14:textId="064F59FB" w:rsidR="002670E1" w:rsidRPr="00F01E36" w:rsidRDefault="00F6063E" w:rsidP="00F15AD8">
      <w:pPr>
        <w:tabs>
          <w:tab w:val="left" w:pos="-360"/>
          <w:tab w:val="left" w:pos="0"/>
        </w:tabs>
        <w:ind w:right="18"/>
        <w:rPr>
          <w:rFonts w:ascii="Book Antiqua" w:hAnsi="Book Antiqua" w:cs="Calibri"/>
          <w:i/>
          <w:sz w:val="32"/>
          <w:szCs w:val="32"/>
        </w:rPr>
      </w:pPr>
      <w:r w:rsidRPr="00F01E36">
        <w:rPr>
          <w:rStyle w:val="Strong"/>
          <w:rFonts w:ascii="Book Antiqua" w:hAnsi="Book Antiqua" w:cs="Calibri"/>
          <w:bCs w:val="0"/>
          <w:sz w:val="32"/>
          <w:szCs w:val="32"/>
          <w:u w:val="single"/>
        </w:rPr>
        <w:t>SUMMARY</w:t>
      </w:r>
    </w:p>
    <w:p w14:paraId="5B088C54" w14:textId="77777777" w:rsidR="002670E1" w:rsidRPr="00F6063E" w:rsidRDefault="002670E1" w:rsidP="00F15AD8">
      <w:pPr>
        <w:tabs>
          <w:tab w:val="left" w:pos="-360"/>
          <w:tab w:val="left" w:pos="0"/>
        </w:tabs>
        <w:ind w:right="18"/>
        <w:rPr>
          <w:rFonts w:ascii="Book Antiqua" w:hAnsi="Book Antiqua" w:cs="Calibri"/>
        </w:rPr>
      </w:pPr>
    </w:p>
    <w:p w14:paraId="79DE8724" w14:textId="06F8D4E4" w:rsidR="008674E9" w:rsidRPr="00F01E36" w:rsidRDefault="00217AC7" w:rsidP="00596FE8">
      <w:pPr>
        <w:tabs>
          <w:tab w:val="left" w:pos="0"/>
        </w:tabs>
        <w:suppressAutoHyphens w:val="0"/>
        <w:ind w:right="18"/>
        <w:rPr>
          <w:rFonts w:ascii="Book Antiqua" w:hAnsi="Book Antiqua" w:cs="Calibri"/>
          <w:sz w:val="24"/>
          <w:szCs w:val="24"/>
        </w:rPr>
      </w:pPr>
      <w:r w:rsidRPr="00F01E36">
        <w:rPr>
          <w:rFonts w:ascii="Book Antiqua" w:hAnsi="Book Antiqua" w:cs="Calibri"/>
          <w:sz w:val="24"/>
          <w:szCs w:val="24"/>
        </w:rPr>
        <w:t xml:space="preserve">To excel in a dynamic and </w:t>
      </w:r>
      <w:r w:rsidR="00596FE8" w:rsidRPr="00F01E36">
        <w:rPr>
          <w:rFonts w:ascii="Book Antiqua" w:hAnsi="Book Antiqua" w:cs="Calibri"/>
          <w:sz w:val="24"/>
          <w:szCs w:val="24"/>
        </w:rPr>
        <w:t>growth-oriented</w:t>
      </w:r>
      <w:r w:rsidRPr="00F01E36">
        <w:rPr>
          <w:rFonts w:ascii="Book Antiqua" w:hAnsi="Book Antiqua" w:cs="Calibri"/>
          <w:sz w:val="24"/>
          <w:szCs w:val="24"/>
        </w:rPr>
        <w:t xml:space="preserve"> environment, I am seeking a job that not only provides job satisfaction and self – development but also help me achieve personal and organizational goal.</w:t>
      </w:r>
      <w:r w:rsidR="00F01E36" w:rsidRPr="00F01E36">
        <w:rPr>
          <w:rFonts w:ascii="Book Antiqua" w:hAnsi="Book Antiqua" w:cs="Calibri"/>
          <w:sz w:val="24"/>
          <w:szCs w:val="24"/>
        </w:rPr>
        <w:t xml:space="preserve"> </w:t>
      </w:r>
      <w:proofErr w:type="gramStart"/>
      <w:r w:rsidR="00F01E36" w:rsidRPr="00F01E36">
        <w:rPr>
          <w:rFonts w:ascii="Book Antiqua" w:hAnsi="Book Antiqua" w:cs="Calibri"/>
          <w:sz w:val="24"/>
          <w:szCs w:val="24"/>
        </w:rPr>
        <w:t xml:space="preserve">Ability </w:t>
      </w:r>
      <w:r w:rsidR="00EF23AF" w:rsidRPr="00F01E36">
        <w:rPr>
          <w:rFonts w:ascii="Book Antiqua" w:hAnsi="Book Antiqua" w:cs="Calibri"/>
          <w:sz w:val="24"/>
          <w:szCs w:val="24"/>
        </w:rPr>
        <w:t>to handle multiple projects simultaneously with a high degree of accuracy.</w:t>
      </w:r>
      <w:proofErr w:type="gramEnd"/>
      <w:r w:rsidR="00186C1D" w:rsidRPr="00F01E36">
        <w:rPr>
          <w:rFonts w:ascii="Book Antiqua" w:hAnsi="Book Antiqua" w:cs="Calibri"/>
          <w:sz w:val="24"/>
          <w:szCs w:val="24"/>
        </w:rPr>
        <w:t xml:space="preserve"> </w:t>
      </w:r>
      <w:r w:rsidR="00EF23AF" w:rsidRPr="00F01E36">
        <w:rPr>
          <w:rFonts w:ascii="Book Antiqua" w:hAnsi="Book Antiqua" w:cs="Calibri"/>
          <w:sz w:val="24"/>
          <w:szCs w:val="24"/>
        </w:rPr>
        <w:t xml:space="preserve">Conducive to learn and grow at professional as well as personal level thereby directing my future </w:t>
      </w:r>
      <w:r w:rsidR="00326921" w:rsidRPr="00F01E36">
        <w:rPr>
          <w:rFonts w:ascii="Book Antiqua" w:hAnsi="Book Antiqua" w:cs="Calibri"/>
          <w:sz w:val="24"/>
          <w:szCs w:val="24"/>
        </w:rPr>
        <w:t>endeavors</w:t>
      </w:r>
      <w:r w:rsidR="00EF23AF" w:rsidRPr="00F01E36">
        <w:rPr>
          <w:rFonts w:ascii="Book Antiqua" w:hAnsi="Book Antiqua" w:cs="Calibri"/>
          <w:sz w:val="24"/>
          <w:szCs w:val="24"/>
        </w:rPr>
        <w:t xml:space="preserve"> as an asset to the organization.</w:t>
      </w:r>
    </w:p>
    <w:p w14:paraId="5180293C" w14:textId="7816A6D5" w:rsidR="008674E9" w:rsidRPr="00F01E36" w:rsidRDefault="008674E9" w:rsidP="00217AC7">
      <w:pPr>
        <w:tabs>
          <w:tab w:val="left" w:pos="0"/>
        </w:tabs>
        <w:suppressAutoHyphens w:val="0"/>
        <w:ind w:right="18"/>
        <w:jc w:val="both"/>
        <w:rPr>
          <w:rFonts w:ascii="Book Antiqua" w:hAnsi="Book Antiqua" w:cs="Calibri"/>
          <w:sz w:val="24"/>
          <w:szCs w:val="24"/>
        </w:rPr>
      </w:pPr>
    </w:p>
    <w:p w14:paraId="3CBACDCC" w14:textId="77777777" w:rsidR="001F7ED8" w:rsidRDefault="001F7ED8" w:rsidP="00F15AD8">
      <w:pPr>
        <w:tabs>
          <w:tab w:val="left" w:pos="-360"/>
          <w:tab w:val="left" w:pos="0"/>
        </w:tabs>
        <w:ind w:right="18"/>
        <w:rPr>
          <w:rFonts w:ascii="Book Antiqua" w:hAnsi="Book Antiqua" w:cs="Calibri"/>
          <w:b/>
          <w:bCs/>
          <w:u w:val="single"/>
        </w:rPr>
      </w:pPr>
    </w:p>
    <w:p w14:paraId="6575CD45" w14:textId="3A29CCAF" w:rsidR="002670E1" w:rsidRPr="00F01E36" w:rsidRDefault="00F6063E" w:rsidP="00F15AD8">
      <w:pPr>
        <w:tabs>
          <w:tab w:val="left" w:pos="-360"/>
          <w:tab w:val="left" w:pos="0"/>
        </w:tabs>
        <w:ind w:right="18"/>
        <w:rPr>
          <w:rFonts w:ascii="Book Antiqua" w:hAnsi="Book Antiqua" w:cs="Calibri"/>
          <w:b/>
          <w:bCs/>
          <w:sz w:val="28"/>
          <w:szCs w:val="28"/>
          <w:u w:val="single"/>
        </w:rPr>
      </w:pPr>
      <w:r w:rsidRPr="00F01E36">
        <w:rPr>
          <w:rFonts w:ascii="Book Antiqua" w:hAnsi="Book Antiqua" w:cs="Calibri"/>
          <w:b/>
          <w:bCs/>
          <w:sz w:val="28"/>
          <w:szCs w:val="28"/>
          <w:u w:val="single"/>
        </w:rPr>
        <w:t>TECHNICAL SKILLS</w:t>
      </w:r>
      <w:r w:rsidR="008674E9" w:rsidRPr="00F01E36">
        <w:rPr>
          <w:rFonts w:ascii="Book Antiqua" w:hAnsi="Book Antiqua" w:cs="Calibri"/>
          <w:b/>
          <w:bCs/>
          <w:sz w:val="28"/>
          <w:szCs w:val="28"/>
          <w:u w:val="single"/>
        </w:rPr>
        <w:t xml:space="preserve"> </w:t>
      </w:r>
    </w:p>
    <w:p w14:paraId="7015C3D7" w14:textId="77777777" w:rsidR="00245D03" w:rsidRDefault="00245D03" w:rsidP="00F15AD8">
      <w:pPr>
        <w:tabs>
          <w:tab w:val="left" w:pos="-360"/>
          <w:tab w:val="left" w:pos="0"/>
        </w:tabs>
        <w:ind w:right="18"/>
        <w:rPr>
          <w:rStyle w:val="Strong"/>
          <w:rFonts w:ascii="Book Antiqua" w:hAnsi="Book Antiqua" w:cs="Calibri"/>
          <w:bCs w:val="0"/>
          <w:i/>
        </w:rPr>
      </w:pPr>
    </w:p>
    <w:p w14:paraId="6CC66495" w14:textId="77777777" w:rsidR="00245D03" w:rsidRPr="00F01E36" w:rsidRDefault="00245D03" w:rsidP="00596FE8">
      <w:pPr>
        <w:pStyle w:val="ListParagraph"/>
        <w:numPr>
          <w:ilvl w:val="0"/>
          <w:numId w:val="43"/>
        </w:numPr>
        <w:tabs>
          <w:tab w:val="left" w:pos="-360"/>
          <w:tab w:val="left" w:pos="0"/>
        </w:tabs>
        <w:spacing w:line="240" w:lineRule="auto"/>
        <w:ind w:right="18"/>
        <w:jc w:val="both"/>
        <w:rPr>
          <w:rStyle w:val="Strong"/>
          <w:rFonts w:ascii="Book Antiqua" w:hAnsi="Book Antiqua" w:cs="Calibri"/>
          <w:b w:val="0"/>
          <w:bCs w:val="0"/>
          <w:sz w:val="24"/>
          <w:szCs w:val="24"/>
        </w:rPr>
      </w:pPr>
      <w:r w:rsidRPr="00F01E36">
        <w:rPr>
          <w:rStyle w:val="Strong"/>
          <w:rFonts w:ascii="Book Antiqua" w:hAnsi="Book Antiqua" w:cs="Calibri"/>
          <w:b w:val="0"/>
          <w:bCs w:val="0"/>
          <w:sz w:val="24"/>
          <w:szCs w:val="24"/>
        </w:rPr>
        <w:t>Java</w:t>
      </w:r>
    </w:p>
    <w:p w14:paraId="0313F700" w14:textId="1657A567" w:rsidR="00245D03" w:rsidRPr="00F01E36" w:rsidRDefault="00245D03" w:rsidP="00596FE8">
      <w:pPr>
        <w:pStyle w:val="ListParagraph"/>
        <w:numPr>
          <w:ilvl w:val="0"/>
          <w:numId w:val="43"/>
        </w:numPr>
        <w:tabs>
          <w:tab w:val="left" w:pos="-360"/>
          <w:tab w:val="left" w:pos="0"/>
        </w:tabs>
        <w:spacing w:line="240" w:lineRule="auto"/>
        <w:ind w:right="18"/>
        <w:jc w:val="both"/>
        <w:rPr>
          <w:rStyle w:val="Strong"/>
          <w:rFonts w:ascii="Book Antiqua" w:hAnsi="Book Antiqua" w:cs="Calibri"/>
          <w:b w:val="0"/>
          <w:bCs w:val="0"/>
          <w:sz w:val="24"/>
          <w:szCs w:val="24"/>
        </w:rPr>
      </w:pPr>
      <w:r w:rsidRPr="00F01E36">
        <w:rPr>
          <w:rStyle w:val="Strong"/>
          <w:rFonts w:ascii="Book Antiqua" w:hAnsi="Book Antiqua" w:cs="Calibri"/>
          <w:b w:val="0"/>
          <w:bCs w:val="0"/>
          <w:sz w:val="24"/>
          <w:szCs w:val="24"/>
        </w:rPr>
        <w:t>MySQL</w:t>
      </w:r>
    </w:p>
    <w:p w14:paraId="76872DF7" w14:textId="6E92B878" w:rsidR="00245D03" w:rsidRPr="00F01E36" w:rsidRDefault="00245D03" w:rsidP="00596FE8">
      <w:pPr>
        <w:pStyle w:val="ListParagraph"/>
        <w:numPr>
          <w:ilvl w:val="0"/>
          <w:numId w:val="43"/>
        </w:numPr>
        <w:tabs>
          <w:tab w:val="left" w:pos="-360"/>
          <w:tab w:val="left" w:pos="0"/>
        </w:tabs>
        <w:spacing w:line="240" w:lineRule="auto"/>
        <w:ind w:right="18"/>
        <w:jc w:val="both"/>
        <w:rPr>
          <w:rStyle w:val="Strong"/>
          <w:rFonts w:ascii="Book Antiqua" w:hAnsi="Book Antiqua" w:cs="Calibri"/>
          <w:bCs w:val="0"/>
          <w:i/>
          <w:sz w:val="24"/>
          <w:szCs w:val="24"/>
        </w:rPr>
      </w:pPr>
      <w:r w:rsidRPr="00F01E36">
        <w:rPr>
          <w:rStyle w:val="Strong"/>
          <w:rFonts w:ascii="Book Antiqua" w:hAnsi="Book Antiqua" w:cs="Calibri"/>
          <w:b w:val="0"/>
          <w:bCs w:val="0"/>
          <w:sz w:val="24"/>
          <w:szCs w:val="24"/>
        </w:rPr>
        <w:t>Dot Net</w:t>
      </w:r>
    </w:p>
    <w:p w14:paraId="44450B0F" w14:textId="06DD80FA" w:rsidR="00F6063E" w:rsidRPr="00245D03" w:rsidRDefault="00F6063E" w:rsidP="00245D03">
      <w:pPr>
        <w:tabs>
          <w:tab w:val="left" w:pos="-360"/>
          <w:tab w:val="left" w:pos="0"/>
        </w:tabs>
        <w:suppressAutoHyphens w:val="0"/>
        <w:ind w:right="18"/>
        <w:jc w:val="both"/>
        <w:rPr>
          <w:rFonts w:ascii="Book Antiqua" w:hAnsi="Book Antiqua" w:cs="Calibri"/>
          <w:b/>
          <w:bCs/>
          <w:kern w:val="1"/>
        </w:rPr>
      </w:pPr>
    </w:p>
    <w:p w14:paraId="27C61871" w14:textId="687F3599" w:rsidR="00B418FE" w:rsidRPr="00F01E36" w:rsidRDefault="00F6063E" w:rsidP="00B418FE">
      <w:pPr>
        <w:tabs>
          <w:tab w:val="left" w:pos="-720"/>
          <w:tab w:val="left" w:pos="-360"/>
          <w:tab w:val="left" w:pos="0"/>
        </w:tabs>
        <w:spacing w:line="360" w:lineRule="auto"/>
        <w:ind w:right="18"/>
        <w:jc w:val="both"/>
        <w:rPr>
          <w:rFonts w:ascii="Book Antiqua" w:hAnsi="Book Antiqua" w:cs="Calibri"/>
          <w:b/>
          <w:bCs/>
          <w:sz w:val="28"/>
          <w:szCs w:val="28"/>
        </w:rPr>
      </w:pPr>
      <w:r w:rsidRPr="00F01E36">
        <w:rPr>
          <w:rFonts w:ascii="Book Antiqua" w:hAnsi="Book Antiqua" w:cs="Calibri"/>
          <w:b/>
          <w:bCs/>
          <w:sz w:val="28"/>
          <w:szCs w:val="28"/>
          <w:u w:val="single"/>
        </w:rPr>
        <w:t>PROJECTS DETAILS</w:t>
      </w:r>
      <w:r w:rsidR="008674E9" w:rsidRPr="00F01E36">
        <w:rPr>
          <w:rFonts w:ascii="Book Antiqua" w:hAnsi="Book Antiqua" w:cs="Calibri"/>
          <w:b/>
          <w:bCs/>
          <w:sz w:val="28"/>
          <w:szCs w:val="28"/>
          <w:u w:val="single"/>
        </w:rPr>
        <w:t xml:space="preserve"> </w:t>
      </w:r>
    </w:p>
    <w:p w14:paraId="75A4604B" w14:textId="79DECDD2" w:rsidR="000A71F1" w:rsidRPr="00F01E36" w:rsidRDefault="00F01E36" w:rsidP="00596FE8">
      <w:pPr>
        <w:pStyle w:val="NormalWeb"/>
        <w:numPr>
          <w:ilvl w:val="0"/>
          <w:numId w:val="41"/>
        </w:numPr>
        <w:tabs>
          <w:tab w:val="left" w:pos="-360"/>
          <w:tab w:val="left" w:pos="0"/>
        </w:tabs>
        <w:spacing w:before="0" w:after="0"/>
        <w:ind w:right="18"/>
        <w:rPr>
          <w:rFonts w:ascii="Book Antiqua" w:hAnsi="Book Antiqua" w:cs="Calibri"/>
          <w:b/>
          <w:bCs/>
          <w:sz w:val="28"/>
          <w:szCs w:val="28"/>
          <w:u w:val="single"/>
        </w:rPr>
      </w:pPr>
      <w:r w:rsidRPr="00F01E36">
        <w:rPr>
          <w:rFonts w:ascii="Book Antiqua" w:hAnsi="Book Antiqua" w:cs="Calibri"/>
          <w:b/>
          <w:bCs/>
          <w:sz w:val="28"/>
          <w:szCs w:val="28"/>
          <w:u w:val="single"/>
        </w:rPr>
        <w:t>Project Name : Loan Management System</w:t>
      </w:r>
    </w:p>
    <w:p w14:paraId="7F2502D3" w14:textId="178BCCD7" w:rsidR="00EF277A" w:rsidRPr="00F01E36" w:rsidRDefault="0005402C" w:rsidP="00596FE8">
      <w:pPr>
        <w:pStyle w:val="NormalWeb"/>
        <w:tabs>
          <w:tab w:val="left" w:pos="-360"/>
          <w:tab w:val="left" w:pos="0"/>
        </w:tabs>
        <w:spacing w:before="0" w:after="0"/>
        <w:ind w:left="720" w:right="18"/>
        <w:rPr>
          <w:rFonts w:ascii="Book Antiqua" w:hAnsi="Book Antiqua" w:cs="Calibri"/>
          <w:b/>
          <w:bCs/>
          <w:sz w:val="28"/>
          <w:szCs w:val="28"/>
          <w:u w:val="single"/>
        </w:rPr>
      </w:pPr>
      <w:r w:rsidRPr="00F01E36">
        <w:rPr>
          <w:rFonts w:ascii="Book Antiqua" w:hAnsi="Book Antiqua" w:cs="Calibri"/>
          <w:b/>
          <w:bCs/>
          <w:sz w:val="28"/>
          <w:szCs w:val="28"/>
          <w:u w:val="single"/>
        </w:rPr>
        <w:t>Duration: July 2021 to Dec 2021</w:t>
      </w:r>
    </w:p>
    <w:p w14:paraId="49EA5B41" w14:textId="77777777" w:rsidR="00F20D1F" w:rsidRDefault="00F20D1F" w:rsidP="00EF277A">
      <w:pPr>
        <w:pStyle w:val="NormalWeb"/>
        <w:tabs>
          <w:tab w:val="left" w:pos="-360"/>
          <w:tab w:val="left" w:pos="0"/>
        </w:tabs>
        <w:spacing w:before="0" w:after="0"/>
        <w:ind w:right="18"/>
        <w:rPr>
          <w:rFonts w:ascii="Book Antiqua" w:hAnsi="Book Antiqua" w:cs="Calibri"/>
          <w:sz w:val="20"/>
          <w:szCs w:val="20"/>
        </w:rPr>
      </w:pPr>
    </w:p>
    <w:p w14:paraId="3EBB972B" w14:textId="6B3A302A" w:rsidR="00F20D1F" w:rsidRPr="00F20D1F" w:rsidRDefault="00F20D1F" w:rsidP="00596FE8">
      <w:pPr>
        <w:pStyle w:val="NormalWeb"/>
        <w:tabs>
          <w:tab w:val="left" w:pos="-360"/>
          <w:tab w:val="left" w:pos="0"/>
        </w:tabs>
        <w:spacing w:before="0" w:after="0"/>
        <w:ind w:left="720" w:right="18"/>
        <w:rPr>
          <w:rFonts w:ascii="Book Antiqua" w:hAnsi="Book Antiqua" w:cs="Calibri"/>
          <w:b/>
          <w:bCs/>
          <w:sz w:val="20"/>
          <w:szCs w:val="20"/>
        </w:rPr>
      </w:pPr>
      <w:r w:rsidRPr="00F01E36">
        <w:rPr>
          <w:rFonts w:ascii="Book Antiqua" w:hAnsi="Book Antiqua" w:cs="Calibri"/>
          <w:b/>
          <w:bCs/>
          <w:sz w:val="28"/>
          <w:szCs w:val="28"/>
        </w:rPr>
        <w:t>Technologies used</w:t>
      </w:r>
      <w:r w:rsidRPr="00F20D1F">
        <w:rPr>
          <w:rFonts w:ascii="Book Antiqua" w:hAnsi="Book Antiqua" w:cs="Calibri"/>
          <w:b/>
          <w:bCs/>
          <w:sz w:val="20"/>
          <w:szCs w:val="20"/>
        </w:rPr>
        <w:t>:</w:t>
      </w:r>
      <w:r w:rsidR="0005402C">
        <w:rPr>
          <w:rFonts w:ascii="Book Antiqua" w:hAnsi="Book Antiqua" w:cs="Calibri"/>
          <w:b/>
          <w:bCs/>
          <w:i/>
          <w:sz w:val="20"/>
          <w:szCs w:val="20"/>
        </w:rPr>
        <w:t xml:space="preserve"> </w:t>
      </w:r>
      <w:r w:rsidR="00B435A5" w:rsidRPr="00F01E36">
        <w:rPr>
          <w:rFonts w:ascii="Book Antiqua" w:hAnsi="Book Antiqua" w:cs="Calibri"/>
          <w:bCs/>
        </w:rPr>
        <w:t>PHP,</w:t>
      </w:r>
      <w:r w:rsidR="00326921" w:rsidRPr="00F01E36">
        <w:rPr>
          <w:rFonts w:ascii="Book Antiqua" w:hAnsi="Book Antiqua" w:cs="Calibri"/>
          <w:bCs/>
        </w:rPr>
        <w:t xml:space="preserve"> </w:t>
      </w:r>
      <w:r w:rsidR="00B435A5" w:rsidRPr="00F01E36">
        <w:rPr>
          <w:rFonts w:ascii="Book Antiqua" w:hAnsi="Book Antiqua" w:cs="Calibri"/>
          <w:bCs/>
        </w:rPr>
        <w:t>HTML,</w:t>
      </w:r>
      <w:r w:rsidR="00326921" w:rsidRPr="00F01E36">
        <w:rPr>
          <w:rFonts w:ascii="Book Antiqua" w:hAnsi="Book Antiqua" w:cs="Calibri"/>
          <w:bCs/>
        </w:rPr>
        <w:t xml:space="preserve"> </w:t>
      </w:r>
      <w:r w:rsidR="00B435A5" w:rsidRPr="00F01E36">
        <w:rPr>
          <w:rFonts w:ascii="Book Antiqua" w:hAnsi="Book Antiqua" w:cs="Calibri"/>
          <w:bCs/>
        </w:rPr>
        <w:t>CSS</w:t>
      </w:r>
      <w:r w:rsidR="00F01E36" w:rsidRPr="00F01E36">
        <w:rPr>
          <w:rFonts w:ascii="Book Antiqua" w:hAnsi="Book Antiqua" w:cs="Calibri"/>
          <w:b/>
          <w:bCs/>
          <w:sz w:val="20"/>
          <w:szCs w:val="20"/>
          <w:u w:val="single"/>
        </w:rPr>
        <w:t xml:space="preserve"> </w:t>
      </w:r>
    </w:p>
    <w:p w14:paraId="653A9459" w14:textId="5D45515A" w:rsidR="00B32F5B" w:rsidRPr="0039786F" w:rsidRDefault="00B34ECC" w:rsidP="00596FE8">
      <w:pPr>
        <w:pStyle w:val="Heading7"/>
        <w:tabs>
          <w:tab w:val="left" w:pos="-360"/>
          <w:tab w:val="left" w:pos="0"/>
        </w:tabs>
        <w:ind w:left="720" w:right="18"/>
        <w:rPr>
          <w:rFonts w:ascii="Book Antiqua" w:hAnsi="Book Antiqua" w:cs="Calibri"/>
          <w:bCs/>
          <w:sz w:val="20"/>
          <w:szCs w:val="20"/>
        </w:rPr>
      </w:pPr>
      <w:r w:rsidRPr="00F01E36">
        <w:rPr>
          <w:rFonts w:ascii="Book Antiqua" w:hAnsi="Book Antiqua" w:cs="Calibri"/>
          <w:b/>
          <w:bCs/>
          <w:sz w:val="28"/>
          <w:szCs w:val="28"/>
        </w:rPr>
        <w:t>Project Description</w:t>
      </w:r>
      <w:r w:rsidRPr="00F6063E">
        <w:rPr>
          <w:rFonts w:ascii="Book Antiqua" w:hAnsi="Book Antiqua" w:cs="Calibri"/>
          <w:b/>
          <w:bCs/>
          <w:sz w:val="20"/>
          <w:szCs w:val="20"/>
        </w:rPr>
        <w:t>:</w:t>
      </w:r>
      <w:r w:rsidR="00B32F5B">
        <w:rPr>
          <w:rFonts w:ascii="Book Antiqua" w:hAnsi="Book Antiqua" w:cs="Calibri"/>
          <w:b/>
          <w:bCs/>
          <w:sz w:val="20"/>
          <w:szCs w:val="20"/>
        </w:rPr>
        <w:t xml:space="preserve"> </w:t>
      </w:r>
      <w:r w:rsidR="0039786F" w:rsidRPr="00F01E36">
        <w:rPr>
          <w:rFonts w:ascii="Book Antiqua" w:hAnsi="Book Antiqua" w:cs="Calibri"/>
          <w:bCs/>
        </w:rPr>
        <w:t>Contributed to the development and enhancement of a loan management system, optimizing loan processing and ensuring seamless user experience</w:t>
      </w:r>
      <w:r w:rsidR="0039786F">
        <w:rPr>
          <w:rFonts w:ascii="Book Antiqua" w:hAnsi="Book Antiqua" w:cs="Calibri"/>
          <w:bCs/>
          <w:sz w:val="20"/>
          <w:szCs w:val="20"/>
        </w:rPr>
        <w:t>.</w:t>
      </w:r>
    </w:p>
    <w:p w14:paraId="135A0868" w14:textId="77777777" w:rsidR="00B32F5B" w:rsidRDefault="00B32F5B" w:rsidP="00A17796">
      <w:pPr>
        <w:pStyle w:val="NormalWeb"/>
        <w:tabs>
          <w:tab w:val="left" w:pos="-360"/>
          <w:tab w:val="left" w:pos="0"/>
        </w:tabs>
        <w:spacing w:before="0" w:after="0"/>
        <w:ind w:right="18"/>
        <w:rPr>
          <w:rFonts w:ascii="Book Antiqua" w:hAnsi="Book Antiqua" w:cs="Calibri"/>
          <w:b/>
          <w:bCs/>
          <w:sz w:val="20"/>
          <w:szCs w:val="20"/>
          <w:u w:val="single"/>
        </w:rPr>
      </w:pPr>
    </w:p>
    <w:p w14:paraId="18A0B037" w14:textId="0C39EADB" w:rsidR="00A17796" w:rsidRPr="00F01E36" w:rsidRDefault="0039786F" w:rsidP="00596FE8">
      <w:pPr>
        <w:pStyle w:val="NormalWeb"/>
        <w:numPr>
          <w:ilvl w:val="0"/>
          <w:numId w:val="41"/>
        </w:numPr>
        <w:tabs>
          <w:tab w:val="left" w:pos="-360"/>
          <w:tab w:val="left" w:pos="0"/>
        </w:tabs>
        <w:spacing w:before="0" w:after="0"/>
        <w:ind w:right="18"/>
        <w:rPr>
          <w:rFonts w:ascii="Book Antiqua" w:hAnsi="Book Antiqua" w:cs="Calibri"/>
          <w:b/>
          <w:bCs/>
          <w:sz w:val="28"/>
          <w:szCs w:val="28"/>
          <w:u w:val="single"/>
        </w:rPr>
      </w:pPr>
      <w:r w:rsidRPr="00F01E36">
        <w:rPr>
          <w:rFonts w:ascii="Book Antiqua" w:hAnsi="Book Antiqua" w:cs="Calibri"/>
          <w:b/>
          <w:bCs/>
          <w:sz w:val="28"/>
          <w:szCs w:val="28"/>
          <w:u w:val="single"/>
        </w:rPr>
        <w:t>Project Name:</w:t>
      </w:r>
      <w:r w:rsidR="00186C1D" w:rsidRPr="00F01E36">
        <w:rPr>
          <w:rFonts w:ascii="Book Antiqua" w:hAnsi="Book Antiqua" w:cs="Calibri"/>
          <w:b/>
          <w:bCs/>
          <w:sz w:val="28"/>
          <w:szCs w:val="28"/>
          <w:u w:val="single"/>
        </w:rPr>
        <w:t xml:space="preserve"> </w:t>
      </w:r>
      <w:r w:rsidRPr="00F01E36">
        <w:rPr>
          <w:rFonts w:ascii="Book Antiqua" w:hAnsi="Book Antiqua" w:cs="Calibri"/>
          <w:b/>
          <w:bCs/>
          <w:sz w:val="28"/>
          <w:szCs w:val="28"/>
          <w:u w:val="single"/>
        </w:rPr>
        <w:t>Online Survey Management</w:t>
      </w:r>
    </w:p>
    <w:p w14:paraId="315C731B" w14:textId="670C2550" w:rsidR="0039786F" w:rsidRPr="00F01E36" w:rsidRDefault="0039786F" w:rsidP="00596FE8">
      <w:pPr>
        <w:pStyle w:val="NormalWeb"/>
        <w:tabs>
          <w:tab w:val="left" w:pos="-360"/>
          <w:tab w:val="left" w:pos="0"/>
        </w:tabs>
        <w:spacing w:before="0" w:after="0"/>
        <w:ind w:left="720" w:right="18"/>
        <w:rPr>
          <w:rFonts w:ascii="Book Antiqua" w:hAnsi="Book Antiqua" w:cs="Calibri"/>
          <w:b/>
          <w:bCs/>
          <w:sz w:val="28"/>
          <w:szCs w:val="28"/>
          <w:u w:val="single"/>
        </w:rPr>
      </w:pPr>
      <w:r w:rsidRPr="00F01E36">
        <w:rPr>
          <w:rFonts w:ascii="Book Antiqua" w:hAnsi="Book Antiqua" w:cs="Calibri"/>
          <w:b/>
          <w:bCs/>
          <w:sz w:val="28"/>
          <w:szCs w:val="28"/>
          <w:u w:val="single"/>
        </w:rPr>
        <w:t>Duration:</w:t>
      </w:r>
      <w:r w:rsidR="00186C1D" w:rsidRPr="00F01E36">
        <w:rPr>
          <w:rFonts w:ascii="Book Antiqua" w:hAnsi="Book Antiqua" w:cs="Calibri"/>
          <w:b/>
          <w:bCs/>
          <w:sz w:val="28"/>
          <w:szCs w:val="28"/>
          <w:u w:val="single"/>
        </w:rPr>
        <w:t xml:space="preserve"> </w:t>
      </w:r>
      <w:r w:rsidRPr="00F01E36">
        <w:rPr>
          <w:rFonts w:ascii="Book Antiqua" w:hAnsi="Book Antiqua" w:cs="Calibri"/>
          <w:b/>
          <w:bCs/>
          <w:sz w:val="28"/>
          <w:szCs w:val="28"/>
          <w:u w:val="single"/>
        </w:rPr>
        <w:t>July 2022 to Dec 2022</w:t>
      </w:r>
    </w:p>
    <w:p w14:paraId="6794F11D" w14:textId="77777777" w:rsidR="00A17796" w:rsidRPr="00F01E36" w:rsidRDefault="00A17796" w:rsidP="00A17796">
      <w:pPr>
        <w:pStyle w:val="NormalWeb"/>
        <w:tabs>
          <w:tab w:val="left" w:pos="-360"/>
          <w:tab w:val="left" w:pos="0"/>
        </w:tabs>
        <w:spacing w:before="0" w:after="0"/>
        <w:ind w:right="18"/>
        <w:rPr>
          <w:rFonts w:ascii="Book Antiqua" w:hAnsi="Book Antiqua" w:cs="Calibri"/>
          <w:sz w:val="28"/>
          <w:szCs w:val="28"/>
        </w:rPr>
      </w:pPr>
    </w:p>
    <w:p w14:paraId="57F2DC25" w14:textId="44AEDA17" w:rsidR="00A17796" w:rsidRPr="00F20D1F" w:rsidRDefault="00A17796" w:rsidP="00596FE8">
      <w:pPr>
        <w:pStyle w:val="NormalWeb"/>
        <w:tabs>
          <w:tab w:val="left" w:pos="-360"/>
          <w:tab w:val="left" w:pos="0"/>
        </w:tabs>
        <w:spacing w:before="0" w:after="0"/>
        <w:ind w:left="720" w:right="18"/>
        <w:rPr>
          <w:rFonts w:ascii="Book Antiqua" w:hAnsi="Book Antiqua" w:cs="Calibri"/>
          <w:b/>
          <w:bCs/>
          <w:sz w:val="20"/>
          <w:szCs w:val="20"/>
        </w:rPr>
      </w:pPr>
      <w:r w:rsidRPr="00F01E36">
        <w:rPr>
          <w:rFonts w:ascii="Book Antiqua" w:hAnsi="Book Antiqua" w:cs="Calibri"/>
          <w:b/>
          <w:bCs/>
          <w:sz w:val="28"/>
          <w:szCs w:val="28"/>
        </w:rPr>
        <w:t>Technologies used</w:t>
      </w:r>
      <w:r w:rsidRPr="00F20D1F">
        <w:rPr>
          <w:rFonts w:ascii="Book Antiqua" w:hAnsi="Book Antiqua" w:cs="Calibri"/>
          <w:b/>
          <w:bCs/>
          <w:sz w:val="20"/>
          <w:szCs w:val="20"/>
        </w:rPr>
        <w:t>:</w:t>
      </w:r>
      <w:r w:rsidR="00186C1D">
        <w:rPr>
          <w:rFonts w:ascii="Book Antiqua" w:hAnsi="Book Antiqua" w:cs="Calibri"/>
          <w:b/>
          <w:bCs/>
          <w:sz w:val="20"/>
          <w:szCs w:val="20"/>
        </w:rPr>
        <w:t xml:space="preserve"> </w:t>
      </w:r>
      <w:r w:rsidR="00B435A5" w:rsidRPr="00F01E36">
        <w:rPr>
          <w:rFonts w:ascii="Book Antiqua" w:hAnsi="Book Antiqua" w:cs="Calibri"/>
          <w:bCs/>
        </w:rPr>
        <w:t>PHP,</w:t>
      </w:r>
      <w:r w:rsidR="00326921" w:rsidRPr="00F01E36">
        <w:rPr>
          <w:rFonts w:ascii="Book Antiqua" w:hAnsi="Book Antiqua" w:cs="Calibri"/>
          <w:bCs/>
        </w:rPr>
        <w:t xml:space="preserve"> </w:t>
      </w:r>
      <w:r w:rsidR="00B435A5" w:rsidRPr="00F01E36">
        <w:rPr>
          <w:rFonts w:ascii="Book Antiqua" w:hAnsi="Book Antiqua" w:cs="Calibri"/>
          <w:bCs/>
        </w:rPr>
        <w:t>HTML,</w:t>
      </w:r>
      <w:r w:rsidR="00326921" w:rsidRPr="00F01E36">
        <w:rPr>
          <w:rFonts w:ascii="Book Antiqua" w:hAnsi="Book Antiqua" w:cs="Calibri"/>
          <w:bCs/>
        </w:rPr>
        <w:t xml:space="preserve"> </w:t>
      </w:r>
      <w:r w:rsidR="00B435A5" w:rsidRPr="00F01E36">
        <w:rPr>
          <w:rFonts w:ascii="Book Antiqua" w:hAnsi="Book Antiqua" w:cs="Calibri"/>
          <w:bCs/>
        </w:rPr>
        <w:t>CSS</w:t>
      </w:r>
    </w:p>
    <w:p w14:paraId="7F7DF968" w14:textId="364DF24F" w:rsidR="00EF5785" w:rsidRPr="00F01E36" w:rsidRDefault="00A17796" w:rsidP="00596FE8">
      <w:pPr>
        <w:pStyle w:val="Heading7"/>
        <w:tabs>
          <w:tab w:val="left" w:pos="-360"/>
          <w:tab w:val="left" w:pos="0"/>
        </w:tabs>
        <w:ind w:left="720" w:right="18"/>
        <w:rPr>
          <w:rFonts w:ascii="Book Antiqua" w:hAnsi="Book Antiqua" w:cs="Calibri"/>
          <w:bCs/>
        </w:rPr>
      </w:pPr>
      <w:r w:rsidRPr="00F01E36">
        <w:rPr>
          <w:rFonts w:ascii="Book Antiqua" w:hAnsi="Book Antiqua" w:cs="Calibri"/>
          <w:b/>
          <w:bCs/>
          <w:sz w:val="28"/>
          <w:szCs w:val="28"/>
        </w:rPr>
        <w:t>Project Description</w:t>
      </w:r>
      <w:r w:rsidRPr="00F6063E">
        <w:rPr>
          <w:rFonts w:ascii="Book Antiqua" w:hAnsi="Book Antiqua" w:cs="Calibri"/>
          <w:b/>
          <w:bCs/>
          <w:sz w:val="20"/>
          <w:szCs w:val="20"/>
        </w:rPr>
        <w:t>:</w:t>
      </w:r>
      <w:r>
        <w:rPr>
          <w:rFonts w:ascii="Book Antiqua" w:hAnsi="Book Antiqua" w:cs="Calibri"/>
          <w:b/>
          <w:bCs/>
          <w:sz w:val="20"/>
          <w:szCs w:val="20"/>
        </w:rPr>
        <w:t xml:space="preserve"> </w:t>
      </w:r>
      <w:r w:rsidR="0039786F" w:rsidRPr="00F01E36">
        <w:rPr>
          <w:rFonts w:ascii="Book Antiqua" w:hAnsi="Book Antiqua" w:cs="Calibri"/>
          <w:bCs/>
        </w:rPr>
        <w:t>Played a key role in the design and functionality of an o</w:t>
      </w:r>
      <w:r w:rsidR="007B4DBB" w:rsidRPr="00F01E36">
        <w:rPr>
          <w:rFonts w:ascii="Book Antiqua" w:hAnsi="Book Antiqua" w:cs="Calibri"/>
          <w:bCs/>
        </w:rPr>
        <w:t xml:space="preserve">nline survey management system </w:t>
      </w:r>
      <w:r w:rsidR="0039786F" w:rsidRPr="00F01E36">
        <w:rPr>
          <w:rFonts w:ascii="Book Antiqua" w:hAnsi="Book Antiqua" w:cs="Calibri"/>
          <w:bCs/>
        </w:rPr>
        <w:t>enabling effective data collection and analysis</w:t>
      </w:r>
      <w:r w:rsidR="007B4DBB" w:rsidRPr="00F01E36">
        <w:rPr>
          <w:rFonts w:ascii="Book Antiqua" w:hAnsi="Book Antiqua" w:cs="Calibri"/>
          <w:bCs/>
        </w:rPr>
        <w:t>.</w:t>
      </w:r>
      <w:r w:rsidR="00D01752" w:rsidRPr="00F01E36">
        <w:rPr>
          <w:rFonts w:ascii="Book Antiqua" w:hAnsi="Book Antiqua" w:cs="Calibri"/>
          <w:bCs/>
        </w:rPr>
        <w:t xml:space="preserve">  </w:t>
      </w:r>
    </w:p>
    <w:p w14:paraId="2B2EF5F5" w14:textId="77777777" w:rsidR="00D01752" w:rsidRPr="00F01E36" w:rsidRDefault="00D01752" w:rsidP="00D01752">
      <w:pPr>
        <w:rPr>
          <w:sz w:val="24"/>
          <w:szCs w:val="24"/>
        </w:rPr>
      </w:pPr>
    </w:p>
    <w:p w14:paraId="3EF7DC80" w14:textId="43926AF5" w:rsidR="00D01752" w:rsidRPr="00F01E36" w:rsidRDefault="00D01752" w:rsidP="00596FE8">
      <w:pPr>
        <w:pStyle w:val="NormalWeb"/>
        <w:numPr>
          <w:ilvl w:val="0"/>
          <w:numId w:val="41"/>
        </w:numPr>
        <w:tabs>
          <w:tab w:val="left" w:pos="-360"/>
          <w:tab w:val="left" w:pos="0"/>
        </w:tabs>
        <w:spacing w:before="0" w:after="0"/>
        <w:ind w:right="18"/>
        <w:rPr>
          <w:rFonts w:ascii="Book Antiqua" w:hAnsi="Book Antiqua" w:cs="Calibri"/>
          <w:b/>
          <w:bCs/>
          <w:sz w:val="28"/>
          <w:szCs w:val="28"/>
          <w:u w:val="single"/>
        </w:rPr>
      </w:pPr>
      <w:r w:rsidRPr="00F01E36">
        <w:rPr>
          <w:rFonts w:ascii="Book Antiqua" w:hAnsi="Book Antiqua" w:cs="Calibri"/>
          <w:b/>
          <w:bCs/>
          <w:sz w:val="28"/>
          <w:szCs w:val="28"/>
          <w:u w:val="single"/>
        </w:rPr>
        <w:t>Project Name:</w:t>
      </w:r>
      <w:r w:rsidR="00596FE8" w:rsidRPr="00F01E36">
        <w:rPr>
          <w:rFonts w:ascii="Book Antiqua" w:hAnsi="Book Antiqua" w:cs="Calibri"/>
          <w:b/>
          <w:bCs/>
          <w:sz w:val="28"/>
          <w:szCs w:val="28"/>
          <w:u w:val="single"/>
        </w:rPr>
        <w:t xml:space="preserve"> </w:t>
      </w:r>
      <w:r w:rsidRPr="00F01E36">
        <w:rPr>
          <w:rFonts w:ascii="Book Antiqua" w:hAnsi="Book Antiqua" w:cs="Calibri"/>
          <w:b/>
          <w:bCs/>
          <w:sz w:val="28"/>
          <w:szCs w:val="28"/>
          <w:u w:val="single"/>
        </w:rPr>
        <w:t>Netflix Clone</w:t>
      </w:r>
    </w:p>
    <w:p w14:paraId="45D2FC6E" w14:textId="527F8D1D" w:rsidR="00D01752" w:rsidRPr="00F01E36" w:rsidRDefault="00D01752" w:rsidP="00596FE8">
      <w:pPr>
        <w:pStyle w:val="NormalWeb"/>
        <w:tabs>
          <w:tab w:val="left" w:pos="-360"/>
          <w:tab w:val="left" w:pos="0"/>
        </w:tabs>
        <w:spacing w:before="0" w:after="0"/>
        <w:ind w:left="720" w:right="18"/>
        <w:rPr>
          <w:rFonts w:ascii="Book Antiqua" w:hAnsi="Book Antiqua" w:cs="Calibri"/>
          <w:b/>
          <w:bCs/>
          <w:sz w:val="28"/>
          <w:szCs w:val="28"/>
          <w:u w:val="single"/>
        </w:rPr>
      </w:pPr>
      <w:r w:rsidRPr="00F01E36">
        <w:rPr>
          <w:rFonts w:ascii="Book Antiqua" w:hAnsi="Book Antiqua" w:cs="Calibri"/>
          <w:b/>
          <w:bCs/>
          <w:sz w:val="28"/>
          <w:szCs w:val="28"/>
          <w:u w:val="single"/>
        </w:rPr>
        <w:t>Duration:</w:t>
      </w:r>
      <w:r w:rsidR="00596FE8" w:rsidRPr="00F01E36">
        <w:rPr>
          <w:rFonts w:ascii="Book Antiqua" w:hAnsi="Book Antiqua" w:cs="Calibri"/>
          <w:b/>
          <w:bCs/>
          <w:sz w:val="28"/>
          <w:szCs w:val="28"/>
          <w:u w:val="single"/>
        </w:rPr>
        <w:t xml:space="preserve"> </w:t>
      </w:r>
      <w:r w:rsidRPr="00F01E36">
        <w:rPr>
          <w:rFonts w:ascii="Book Antiqua" w:hAnsi="Book Antiqua" w:cs="Calibri"/>
          <w:b/>
          <w:bCs/>
          <w:sz w:val="28"/>
          <w:szCs w:val="28"/>
          <w:u w:val="single"/>
        </w:rPr>
        <w:t>Jan 2023 to June 2023</w:t>
      </w:r>
    </w:p>
    <w:p w14:paraId="350E0BAC" w14:textId="710AD76C" w:rsidR="00EF5785" w:rsidRPr="00EF5785" w:rsidRDefault="00EF5785" w:rsidP="00A17796">
      <w:pPr>
        <w:pStyle w:val="NormalWeb"/>
        <w:tabs>
          <w:tab w:val="left" w:pos="-360"/>
          <w:tab w:val="left" w:pos="0"/>
        </w:tabs>
        <w:spacing w:before="0" w:after="0"/>
        <w:ind w:right="18"/>
        <w:rPr>
          <w:sz w:val="20"/>
          <w:szCs w:val="20"/>
        </w:rPr>
      </w:pPr>
    </w:p>
    <w:p w14:paraId="21479A1D" w14:textId="556F775B" w:rsidR="004401F4" w:rsidRDefault="00A17796" w:rsidP="00F01E36">
      <w:pPr>
        <w:pStyle w:val="NormalWeb"/>
        <w:tabs>
          <w:tab w:val="left" w:pos="-360"/>
          <w:tab w:val="left" w:pos="0"/>
        </w:tabs>
        <w:spacing w:before="0" w:after="0"/>
        <w:ind w:left="720" w:right="18"/>
        <w:rPr>
          <w:rFonts w:ascii="Book Antiqua" w:hAnsi="Book Antiqua" w:cs="Calibri"/>
          <w:b/>
          <w:bCs/>
          <w:sz w:val="20"/>
          <w:szCs w:val="20"/>
        </w:rPr>
      </w:pPr>
      <w:r w:rsidRPr="00F01E36">
        <w:rPr>
          <w:rFonts w:ascii="Book Antiqua" w:hAnsi="Book Antiqua" w:cs="Calibri"/>
          <w:b/>
          <w:bCs/>
          <w:sz w:val="28"/>
          <w:szCs w:val="28"/>
        </w:rPr>
        <w:t>Technologies used:</w:t>
      </w:r>
      <w:r>
        <w:rPr>
          <w:rFonts w:ascii="Book Antiqua" w:hAnsi="Book Antiqua" w:cs="Calibri"/>
          <w:b/>
          <w:bCs/>
          <w:sz w:val="20"/>
          <w:szCs w:val="20"/>
        </w:rPr>
        <w:t xml:space="preserve"> </w:t>
      </w:r>
      <w:r w:rsidR="00B435A5" w:rsidRPr="00F01E36">
        <w:rPr>
          <w:rFonts w:ascii="Book Antiqua" w:hAnsi="Book Antiqua" w:cs="Calibri"/>
          <w:bCs/>
        </w:rPr>
        <w:t>React JS as front end and firebase API as</w:t>
      </w:r>
      <w:r w:rsidR="00326921" w:rsidRPr="00F01E36">
        <w:rPr>
          <w:rFonts w:ascii="Book Antiqua" w:hAnsi="Book Antiqua" w:cs="Calibri"/>
          <w:bCs/>
        </w:rPr>
        <w:t xml:space="preserve"> </w:t>
      </w:r>
      <w:r w:rsidR="00B435A5" w:rsidRPr="00F01E36">
        <w:rPr>
          <w:rFonts w:ascii="Book Antiqua" w:hAnsi="Book Antiqua" w:cs="Calibri"/>
          <w:bCs/>
        </w:rPr>
        <w:t>backend</w:t>
      </w:r>
    </w:p>
    <w:p w14:paraId="048E274D" w14:textId="2DFC0D48" w:rsidR="00F01E36" w:rsidRDefault="00A17796" w:rsidP="00F01E36">
      <w:pPr>
        <w:pStyle w:val="NormalWeb"/>
        <w:tabs>
          <w:tab w:val="left" w:pos="-360"/>
          <w:tab w:val="left" w:pos="0"/>
        </w:tabs>
        <w:spacing w:before="0" w:after="0"/>
        <w:ind w:left="720" w:right="18"/>
        <w:rPr>
          <w:rFonts w:ascii="Book Antiqua" w:hAnsi="Book Antiqua" w:cs="Calibri"/>
          <w:bCs/>
        </w:rPr>
      </w:pPr>
      <w:r w:rsidRPr="00F01E36">
        <w:rPr>
          <w:rFonts w:ascii="Book Antiqua" w:hAnsi="Book Antiqua" w:cs="Calibri"/>
          <w:b/>
          <w:bCs/>
          <w:sz w:val="28"/>
          <w:szCs w:val="28"/>
        </w:rPr>
        <w:lastRenderedPageBreak/>
        <w:t>Project Description</w:t>
      </w:r>
      <w:r w:rsidRPr="00F6063E">
        <w:rPr>
          <w:rFonts w:ascii="Book Antiqua" w:hAnsi="Book Antiqua" w:cs="Calibri"/>
          <w:b/>
          <w:bCs/>
          <w:sz w:val="20"/>
          <w:szCs w:val="20"/>
        </w:rPr>
        <w:t>:</w:t>
      </w:r>
      <w:r w:rsidR="00186C1D">
        <w:rPr>
          <w:rFonts w:ascii="Book Antiqua" w:hAnsi="Book Antiqua" w:cs="Calibri"/>
          <w:b/>
          <w:bCs/>
          <w:sz w:val="20"/>
          <w:szCs w:val="20"/>
        </w:rPr>
        <w:t xml:space="preserve"> </w:t>
      </w:r>
      <w:r w:rsidR="00167561" w:rsidRPr="00F01E36">
        <w:rPr>
          <w:rFonts w:ascii="Book Antiqua" w:hAnsi="Book Antiqua" w:cs="Calibri"/>
          <w:bCs/>
        </w:rPr>
        <w:t xml:space="preserve">A Netflix Clone App built using React JS, material UI &amp; TMDB API that allows searching of 1000+ movies and provides information about their plot, IMDB rating, Genre and year in which </w:t>
      </w:r>
      <w:r w:rsidR="00B435A5" w:rsidRPr="00F01E36">
        <w:rPr>
          <w:rFonts w:ascii="Book Antiqua" w:hAnsi="Book Antiqua" w:cs="Calibri"/>
          <w:bCs/>
        </w:rPr>
        <w:t>it is published, along with high quality audio and video streaming.</w:t>
      </w:r>
    </w:p>
    <w:p w14:paraId="3042BBB8" w14:textId="77777777" w:rsidR="00F01E36" w:rsidRPr="00F01E36" w:rsidRDefault="00F01E36" w:rsidP="00F01E36">
      <w:pPr>
        <w:pStyle w:val="NormalWeb"/>
        <w:tabs>
          <w:tab w:val="left" w:pos="-360"/>
          <w:tab w:val="left" w:pos="0"/>
        </w:tabs>
        <w:spacing w:before="0" w:after="0"/>
        <w:ind w:left="720" w:right="18"/>
        <w:rPr>
          <w:rFonts w:ascii="Book Antiqua" w:hAnsi="Book Antiqua" w:cs="Calibri"/>
          <w:bCs/>
        </w:rPr>
      </w:pPr>
    </w:p>
    <w:p w14:paraId="5C865950" w14:textId="77777777" w:rsidR="00F01E36" w:rsidRDefault="00F01E36" w:rsidP="00110EBE">
      <w:pPr>
        <w:tabs>
          <w:tab w:val="left" w:pos="-360"/>
          <w:tab w:val="left" w:pos="0"/>
        </w:tabs>
        <w:ind w:right="18"/>
        <w:rPr>
          <w:rFonts w:ascii="Book Antiqua" w:hAnsi="Book Antiqua" w:cs="Calibri"/>
          <w:b/>
          <w:bCs/>
          <w:u w:val="single"/>
        </w:rPr>
      </w:pPr>
    </w:p>
    <w:p w14:paraId="3FD97DD9" w14:textId="77777777" w:rsidR="00B32F5B" w:rsidRPr="00F01E36" w:rsidRDefault="00B32F5B" w:rsidP="00110EBE">
      <w:pPr>
        <w:tabs>
          <w:tab w:val="left" w:pos="-360"/>
          <w:tab w:val="left" w:pos="0"/>
        </w:tabs>
        <w:ind w:right="18"/>
        <w:rPr>
          <w:rFonts w:ascii="Book Antiqua" w:hAnsi="Book Antiqua" w:cs="Calibri"/>
          <w:b/>
          <w:bCs/>
          <w:sz w:val="28"/>
          <w:szCs w:val="28"/>
          <w:u w:val="single"/>
        </w:rPr>
      </w:pPr>
      <w:r w:rsidRPr="00F01E36">
        <w:rPr>
          <w:rFonts w:ascii="Book Antiqua" w:hAnsi="Book Antiqua" w:cs="Calibri"/>
          <w:b/>
          <w:bCs/>
          <w:sz w:val="28"/>
          <w:szCs w:val="28"/>
          <w:u w:val="single"/>
        </w:rPr>
        <w:t>CERTIFICATIONS</w:t>
      </w:r>
    </w:p>
    <w:p w14:paraId="15BDC653" w14:textId="77777777" w:rsidR="00B32F5B" w:rsidRDefault="00B32F5B" w:rsidP="00110EBE">
      <w:pPr>
        <w:tabs>
          <w:tab w:val="left" w:pos="-360"/>
          <w:tab w:val="left" w:pos="0"/>
        </w:tabs>
        <w:ind w:right="18"/>
        <w:rPr>
          <w:rFonts w:ascii="Book Antiqua" w:hAnsi="Book Antiqua" w:cs="Calibri"/>
          <w:b/>
          <w:bCs/>
          <w:u w:val="single"/>
        </w:rPr>
      </w:pPr>
    </w:p>
    <w:p w14:paraId="77F52263" w14:textId="6D91631A" w:rsidR="006B6E5B" w:rsidRPr="00F01E36" w:rsidRDefault="006B6E5B" w:rsidP="006B6E5B">
      <w:pPr>
        <w:numPr>
          <w:ilvl w:val="0"/>
          <w:numId w:val="31"/>
        </w:numPr>
        <w:tabs>
          <w:tab w:val="left" w:pos="0"/>
        </w:tabs>
        <w:suppressAutoHyphens w:val="0"/>
        <w:ind w:right="18"/>
        <w:jc w:val="both"/>
        <w:rPr>
          <w:rFonts w:ascii="Book Antiqua" w:hAnsi="Book Antiqua" w:cs="Calibri"/>
          <w:sz w:val="24"/>
          <w:szCs w:val="24"/>
        </w:rPr>
      </w:pPr>
      <w:r w:rsidRPr="00F01E36">
        <w:rPr>
          <w:rFonts w:ascii="Book Antiqua" w:hAnsi="Book Antiqua" w:cs="Calibri"/>
          <w:sz w:val="24"/>
          <w:szCs w:val="24"/>
        </w:rPr>
        <w:t>Certification in CCC (Course on Computer Concepts) from NIELIT</w:t>
      </w:r>
      <w:r w:rsidR="00EF23AF" w:rsidRPr="00F01E36">
        <w:rPr>
          <w:rFonts w:ascii="Book Antiqua" w:hAnsi="Book Antiqua" w:cs="Calibri"/>
          <w:sz w:val="24"/>
          <w:szCs w:val="24"/>
        </w:rPr>
        <w:t>.</w:t>
      </w:r>
    </w:p>
    <w:p w14:paraId="1CE76A79" w14:textId="1724DAF2" w:rsidR="00A17796" w:rsidRPr="006B6E5B" w:rsidRDefault="00A17796" w:rsidP="006B6E5B">
      <w:pPr>
        <w:tabs>
          <w:tab w:val="left" w:pos="-360"/>
          <w:tab w:val="left" w:pos="0"/>
        </w:tabs>
        <w:ind w:right="18"/>
        <w:rPr>
          <w:rFonts w:ascii="Book Antiqua" w:hAnsi="Book Antiqua" w:cs="Calibri"/>
          <w:b/>
          <w:bCs/>
        </w:rPr>
      </w:pPr>
    </w:p>
    <w:p w14:paraId="74EC752D" w14:textId="77777777" w:rsidR="00B256E1" w:rsidRDefault="00B256E1" w:rsidP="00D641F1">
      <w:pPr>
        <w:tabs>
          <w:tab w:val="left" w:pos="-360"/>
          <w:tab w:val="left" w:pos="0"/>
        </w:tabs>
        <w:ind w:right="18"/>
        <w:rPr>
          <w:rFonts w:ascii="Book Antiqua" w:hAnsi="Book Antiqua" w:cs="Calibri"/>
          <w:b/>
          <w:bCs/>
          <w:u w:val="single"/>
        </w:rPr>
      </w:pPr>
    </w:p>
    <w:p w14:paraId="2E583BA8" w14:textId="1E88144D" w:rsidR="00D641F1" w:rsidRPr="00F01E36" w:rsidRDefault="00D641F1" w:rsidP="00D641F1">
      <w:pPr>
        <w:tabs>
          <w:tab w:val="left" w:pos="-360"/>
          <w:tab w:val="left" w:pos="0"/>
        </w:tabs>
        <w:ind w:right="18"/>
        <w:rPr>
          <w:rFonts w:ascii="Book Antiqua" w:hAnsi="Book Antiqua" w:cs="Calibri"/>
          <w:b/>
          <w:bCs/>
          <w:sz w:val="28"/>
          <w:szCs w:val="28"/>
          <w:u w:val="single"/>
        </w:rPr>
      </w:pPr>
      <w:r w:rsidRPr="00F01E36">
        <w:rPr>
          <w:rFonts w:ascii="Book Antiqua" w:hAnsi="Book Antiqua" w:cs="Calibri"/>
          <w:b/>
          <w:bCs/>
          <w:sz w:val="28"/>
          <w:szCs w:val="28"/>
          <w:u w:val="single"/>
        </w:rPr>
        <w:t>EDUCATIONAL QUALIFICATION</w:t>
      </w:r>
    </w:p>
    <w:p w14:paraId="09F55CB3" w14:textId="77777777" w:rsidR="00D641F1" w:rsidRPr="00F6063E" w:rsidRDefault="00D641F1" w:rsidP="00D641F1">
      <w:pPr>
        <w:tabs>
          <w:tab w:val="left" w:pos="-720"/>
          <w:tab w:val="left" w:pos="-360"/>
          <w:tab w:val="left" w:pos="0"/>
        </w:tabs>
        <w:ind w:right="18"/>
        <w:rPr>
          <w:rFonts w:ascii="Book Antiqua" w:hAnsi="Book Antiqua" w:cs="Calibri"/>
          <w:b/>
          <w:bCs/>
        </w:rPr>
      </w:pPr>
    </w:p>
    <w:p w14:paraId="6F89C0B3" w14:textId="7A4DAD08" w:rsidR="00A17796" w:rsidRPr="00F01E36" w:rsidRDefault="00245D03" w:rsidP="006B6E5B">
      <w:pPr>
        <w:numPr>
          <w:ilvl w:val="0"/>
          <w:numId w:val="31"/>
        </w:numPr>
        <w:tabs>
          <w:tab w:val="left" w:pos="0"/>
        </w:tabs>
        <w:suppressAutoHyphens w:val="0"/>
        <w:ind w:right="18"/>
        <w:jc w:val="both"/>
        <w:rPr>
          <w:rFonts w:ascii="Book Antiqua" w:hAnsi="Book Antiqua" w:cs="Calibri"/>
          <w:sz w:val="24"/>
          <w:szCs w:val="24"/>
        </w:rPr>
      </w:pPr>
      <w:bookmarkStart w:id="0" w:name="_GoBack"/>
      <w:r w:rsidRPr="00F01E36">
        <w:rPr>
          <w:rFonts w:ascii="Book Antiqua" w:hAnsi="Book Antiqua" w:cs="Calibri"/>
          <w:sz w:val="24"/>
          <w:szCs w:val="24"/>
        </w:rPr>
        <w:t xml:space="preserve"> Master </w:t>
      </w:r>
      <w:r w:rsidR="00186C1D" w:rsidRPr="00F01E36">
        <w:rPr>
          <w:rFonts w:ascii="Book Antiqua" w:hAnsi="Book Antiqua" w:cs="Calibri"/>
          <w:sz w:val="24"/>
          <w:szCs w:val="24"/>
        </w:rPr>
        <w:t>o</w:t>
      </w:r>
      <w:r w:rsidRPr="00F01E36">
        <w:rPr>
          <w:rFonts w:ascii="Book Antiqua" w:hAnsi="Book Antiqua" w:cs="Calibri"/>
          <w:sz w:val="24"/>
          <w:szCs w:val="24"/>
        </w:rPr>
        <w:t xml:space="preserve">f Science </w:t>
      </w:r>
      <w:r w:rsidR="003569CA" w:rsidRPr="00F01E36">
        <w:rPr>
          <w:rFonts w:ascii="Book Antiqua" w:hAnsi="Book Antiqua" w:cs="Calibri"/>
          <w:sz w:val="24"/>
          <w:szCs w:val="24"/>
        </w:rPr>
        <w:t>(</w:t>
      </w:r>
      <w:r w:rsidR="00326921" w:rsidRPr="00F01E36">
        <w:rPr>
          <w:rFonts w:ascii="Book Antiqua" w:hAnsi="Book Antiqua" w:cs="Calibri"/>
          <w:sz w:val="24"/>
          <w:szCs w:val="24"/>
        </w:rPr>
        <w:t>C</w:t>
      </w:r>
      <w:r w:rsidR="003569CA" w:rsidRPr="00F01E36">
        <w:rPr>
          <w:rFonts w:ascii="Book Antiqua" w:hAnsi="Book Antiqua" w:cs="Calibri"/>
          <w:sz w:val="24"/>
          <w:szCs w:val="24"/>
        </w:rPr>
        <w:t xml:space="preserve">omputer </w:t>
      </w:r>
      <w:r w:rsidR="00326921" w:rsidRPr="00F01E36">
        <w:rPr>
          <w:rFonts w:ascii="Book Antiqua" w:hAnsi="Book Antiqua" w:cs="Calibri"/>
          <w:sz w:val="24"/>
          <w:szCs w:val="24"/>
        </w:rPr>
        <w:t>S</w:t>
      </w:r>
      <w:r w:rsidR="003569CA" w:rsidRPr="00F01E36">
        <w:rPr>
          <w:rFonts w:ascii="Book Antiqua" w:hAnsi="Book Antiqua" w:cs="Calibri"/>
          <w:sz w:val="24"/>
          <w:szCs w:val="24"/>
        </w:rPr>
        <w:t>cience)</w:t>
      </w:r>
      <w:r w:rsidR="006B6E5B" w:rsidRPr="00F01E36">
        <w:rPr>
          <w:rFonts w:ascii="Book Antiqua" w:hAnsi="Book Antiqua" w:cs="Calibri"/>
          <w:sz w:val="24"/>
          <w:szCs w:val="24"/>
        </w:rPr>
        <w:t xml:space="preserve"> Date of passing:</w:t>
      </w:r>
      <w:r w:rsidR="00EF23AF" w:rsidRPr="00F01E36">
        <w:rPr>
          <w:rFonts w:ascii="Book Antiqua" w:hAnsi="Book Antiqua" w:cs="Calibri"/>
          <w:sz w:val="24"/>
          <w:szCs w:val="24"/>
        </w:rPr>
        <w:t xml:space="preserve"> 30 </w:t>
      </w:r>
      <w:r w:rsidR="00326921" w:rsidRPr="00F01E36">
        <w:rPr>
          <w:rFonts w:ascii="Book Antiqua" w:hAnsi="Book Antiqua" w:cs="Calibri"/>
          <w:sz w:val="24"/>
          <w:szCs w:val="24"/>
        </w:rPr>
        <w:t>June</w:t>
      </w:r>
      <w:r w:rsidR="00EF23AF" w:rsidRPr="00F01E36">
        <w:rPr>
          <w:rFonts w:ascii="Book Antiqua" w:hAnsi="Book Antiqua" w:cs="Calibri"/>
          <w:sz w:val="24"/>
          <w:szCs w:val="24"/>
        </w:rPr>
        <w:t xml:space="preserve"> 2023 </w:t>
      </w:r>
    </w:p>
    <w:p w14:paraId="381E414B" w14:textId="578CABBE" w:rsidR="00EF23AF" w:rsidRPr="00F01E36" w:rsidRDefault="00EF23AF" w:rsidP="006B6E5B">
      <w:pPr>
        <w:numPr>
          <w:ilvl w:val="0"/>
          <w:numId w:val="31"/>
        </w:numPr>
        <w:tabs>
          <w:tab w:val="left" w:pos="0"/>
        </w:tabs>
        <w:suppressAutoHyphens w:val="0"/>
        <w:ind w:right="18"/>
        <w:jc w:val="both"/>
        <w:rPr>
          <w:rFonts w:ascii="Book Antiqua" w:hAnsi="Book Antiqua" w:cs="Calibri"/>
          <w:sz w:val="24"/>
          <w:szCs w:val="24"/>
        </w:rPr>
      </w:pPr>
      <w:r w:rsidRPr="00F01E36">
        <w:rPr>
          <w:rFonts w:ascii="Book Antiqua" w:hAnsi="Book Antiqua" w:cs="Calibri"/>
          <w:sz w:val="24"/>
          <w:szCs w:val="24"/>
        </w:rPr>
        <w:t xml:space="preserve"> Diploma in Elementary Education Date of passing: 31 </w:t>
      </w:r>
      <w:r w:rsidR="00186C1D" w:rsidRPr="00F01E36">
        <w:rPr>
          <w:rFonts w:ascii="Book Antiqua" w:hAnsi="Book Antiqua" w:cs="Calibri"/>
          <w:sz w:val="24"/>
          <w:szCs w:val="24"/>
        </w:rPr>
        <w:t>March</w:t>
      </w:r>
      <w:r w:rsidRPr="00F01E36">
        <w:rPr>
          <w:rFonts w:ascii="Book Antiqua" w:hAnsi="Book Antiqua" w:cs="Calibri"/>
          <w:sz w:val="24"/>
          <w:szCs w:val="24"/>
        </w:rPr>
        <w:t xml:space="preserve"> 2021</w:t>
      </w:r>
    </w:p>
    <w:p w14:paraId="0C5FB38A" w14:textId="4A8F001E" w:rsidR="00A17796" w:rsidRPr="00F01E36" w:rsidRDefault="003569CA" w:rsidP="006B6E5B">
      <w:pPr>
        <w:numPr>
          <w:ilvl w:val="0"/>
          <w:numId w:val="31"/>
        </w:numPr>
        <w:tabs>
          <w:tab w:val="left" w:pos="0"/>
        </w:tabs>
        <w:suppressAutoHyphens w:val="0"/>
        <w:ind w:right="18"/>
        <w:jc w:val="both"/>
        <w:rPr>
          <w:rFonts w:ascii="Book Antiqua" w:hAnsi="Book Antiqua" w:cs="Calibri"/>
          <w:sz w:val="24"/>
          <w:szCs w:val="24"/>
        </w:rPr>
      </w:pPr>
      <w:r w:rsidRPr="00F01E36">
        <w:rPr>
          <w:rFonts w:ascii="Book Antiqua" w:hAnsi="Book Antiqua" w:cs="Calibri"/>
          <w:sz w:val="24"/>
          <w:szCs w:val="24"/>
        </w:rPr>
        <w:t xml:space="preserve"> Bachelor of Science (Information Technology)</w:t>
      </w:r>
      <w:r w:rsidR="00EF23AF" w:rsidRPr="00F01E36">
        <w:rPr>
          <w:rFonts w:ascii="Book Antiqua" w:hAnsi="Book Antiqua" w:cs="Calibri"/>
          <w:sz w:val="24"/>
          <w:szCs w:val="24"/>
        </w:rPr>
        <w:t xml:space="preserve"> Date of passing:</w:t>
      </w:r>
      <w:r w:rsidR="00186C1D" w:rsidRPr="00F01E36">
        <w:rPr>
          <w:rFonts w:ascii="Book Antiqua" w:hAnsi="Book Antiqua" w:cs="Calibri"/>
          <w:sz w:val="24"/>
          <w:szCs w:val="24"/>
        </w:rPr>
        <w:t xml:space="preserve"> </w:t>
      </w:r>
      <w:r w:rsidR="00EF23AF" w:rsidRPr="00F01E36">
        <w:rPr>
          <w:rFonts w:ascii="Book Antiqua" w:hAnsi="Book Antiqua" w:cs="Calibri"/>
          <w:sz w:val="24"/>
          <w:szCs w:val="24"/>
        </w:rPr>
        <w:t xml:space="preserve">10 </w:t>
      </w:r>
      <w:r w:rsidR="00326921" w:rsidRPr="00F01E36">
        <w:rPr>
          <w:rFonts w:ascii="Book Antiqua" w:hAnsi="Book Antiqua" w:cs="Calibri"/>
          <w:sz w:val="24"/>
          <w:szCs w:val="24"/>
        </w:rPr>
        <w:t>June</w:t>
      </w:r>
      <w:r w:rsidR="00EF23AF" w:rsidRPr="00F01E36">
        <w:rPr>
          <w:rFonts w:ascii="Book Antiqua" w:hAnsi="Book Antiqua" w:cs="Calibri"/>
          <w:sz w:val="24"/>
          <w:szCs w:val="24"/>
        </w:rPr>
        <w:t xml:space="preserve"> 2015</w:t>
      </w:r>
    </w:p>
    <w:bookmarkEnd w:id="0"/>
    <w:p w14:paraId="574DEAD3" w14:textId="002CF488" w:rsidR="00A17796" w:rsidRPr="00F01E36" w:rsidRDefault="00A17796" w:rsidP="006B6E5B">
      <w:pPr>
        <w:tabs>
          <w:tab w:val="left" w:pos="0"/>
        </w:tabs>
        <w:suppressAutoHyphens w:val="0"/>
        <w:ind w:left="360" w:right="18"/>
        <w:jc w:val="both"/>
        <w:rPr>
          <w:rFonts w:ascii="Book Antiqua" w:hAnsi="Book Antiqua" w:cs="Calibri"/>
          <w:sz w:val="24"/>
          <w:szCs w:val="24"/>
        </w:rPr>
      </w:pPr>
    </w:p>
    <w:sectPr w:rsidR="00A17796" w:rsidRPr="00F01E36" w:rsidSect="002B7A58">
      <w:headerReference w:type="default" r:id="rId11"/>
      <w:footerReference w:type="default" r:id="rId12"/>
      <w:pgSz w:w="11906" w:h="16838"/>
      <w:pgMar w:top="578" w:right="836" w:bottom="720" w:left="1152" w:header="360" w:footer="240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D03350" w14:textId="77777777" w:rsidR="00456885" w:rsidRDefault="00456885">
      <w:r>
        <w:separator/>
      </w:r>
    </w:p>
  </w:endnote>
  <w:endnote w:type="continuationSeparator" w:id="0">
    <w:p w14:paraId="58696302" w14:textId="77777777" w:rsidR="00456885" w:rsidRDefault="004568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747744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E4E5C0" w14:textId="77777777" w:rsidR="004401F4" w:rsidRDefault="004401F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653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34EE57F" w14:textId="77777777" w:rsidR="004401F4" w:rsidRPr="00DA3A8E" w:rsidRDefault="004401F4" w:rsidP="00DA3A8E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B7746A" w14:textId="77777777" w:rsidR="00456885" w:rsidRDefault="00456885">
      <w:r>
        <w:separator/>
      </w:r>
    </w:p>
  </w:footnote>
  <w:footnote w:type="continuationSeparator" w:id="0">
    <w:p w14:paraId="2D7A5209" w14:textId="77777777" w:rsidR="00456885" w:rsidRDefault="004568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18C179" w14:textId="3A16272A" w:rsidR="004401F4" w:rsidRDefault="004401F4" w:rsidP="00FB5D5C">
    <w:pPr>
      <w:spacing w:line="256" w:lineRule="auto"/>
    </w:pPr>
    <w:r>
      <w:tab/>
    </w:r>
  </w:p>
  <w:p w14:paraId="33C311AE" w14:textId="77777777" w:rsidR="004401F4" w:rsidRDefault="004401F4" w:rsidP="00F6063E">
    <w:pPr>
      <w:pStyle w:val="Header"/>
      <w:tabs>
        <w:tab w:val="clear" w:pos="9360"/>
        <w:tab w:val="right" w:pos="9900"/>
      </w:tabs>
    </w:pPr>
  </w:p>
  <w:p w14:paraId="5D8A0811" w14:textId="77777777" w:rsidR="004401F4" w:rsidRPr="00C6629E" w:rsidRDefault="004401F4" w:rsidP="00F6063E">
    <w:pPr>
      <w:pStyle w:val="Header"/>
      <w:tabs>
        <w:tab w:val="clear" w:pos="9360"/>
        <w:tab w:val="right" w:pos="990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Symbol" w:hAnsi="Symbol" w:cs="Symbol" w:hint="default"/>
        <w:color w:val="000000"/>
        <w:sz w:val="22"/>
        <w:szCs w:val="22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Courier New" w:hAnsi="Courier New" w:cs="Courier New" w:hint="default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ascii="Wingdings" w:hAnsi="Wingdings" w:cs="Wingdings" w:hint="default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  <w:sz w:val="22"/>
        <w:szCs w:val="22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000000"/>
        <w:sz w:val="20"/>
        <w:szCs w:val="22"/>
        <w:lang w:val="en-GB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 w:hint="default"/>
        <w:sz w:val="2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000000"/>
        <w:sz w:val="20"/>
        <w:szCs w:val="22"/>
        <w:lang w:val="en-GB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 w:hint="default"/>
        <w:sz w:val="2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color w:val="000000"/>
        <w:sz w:val="20"/>
        <w:szCs w:val="22"/>
        <w:lang w:val="en-GB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 w:hint="default"/>
        <w:sz w:val="2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 w:hint="default"/>
        <w:sz w:val="20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Wingdings" w:hint="default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2"/>
        <w:szCs w:val="22"/>
        <w:lang w:val="en-US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0000FF"/>
        <w:kern w:val="1"/>
        <w:sz w:val="22"/>
        <w:szCs w:val="22"/>
        <w:lang w:val="en-US"/>
      </w:rPr>
    </w:lvl>
  </w:abstractNum>
  <w:abstractNum w:abstractNumId="6">
    <w:nsid w:val="0000153C"/>
    <w:multiLevelType w:val="hybridMultilevel"/>
    <w:tmpl w:val="9C480D74"/>
    <w:lvl w:ilvl="0" w:tplc="AD900EA0">
      <w:start w:val="1"/>
      <w:numFmt w:val="bullet"/>
      <w:lvlText w:val="•"/>
      <w:lvlJc w:val="left"/>
    </w:lvl>
    <w:lvl w:ilvl="1" w:tplc="4D2AA090">
      <w:numFmt w:val="decimal"/>
      <w:lvlText w:val=""/>
      <w:lvlJc w:val="left"/>
    </w:lvl>
    <w:lvl w:ilvl="2" w:tplc="3C7812C8">
      <w:numFmt w:val="decimal"/>
      <w:lvlText w:val=""/>
      <w:lvlJc w:val="left"/>
    </w:lvl>
    <w:lvl w:ilvl="3" w:tplc="F3080D42">
      <w:numFmt w:val="decimal"/>
      <w:lvlText w:val=""/>
      <w:lvlJc w:val="left"/>
    </w:lvl>
    <w:lvl w:ilvl="4" w:tplc="11AEB786">
      <w:numFmt w:val="decimal"/>
      <w:lvlText w:val=""/>
      <w:lvlJc w:val="left"/>
    </w:lvl>
    <w:lvl w:ilvl="5" w:tplc="FEF6AB72">
      <w:numFmt w:val="decimal"/>
      <w:lvlText w:val=""/>
      <w:lvlJc w:val="left"/>
    </w:lvl>
    <w:lvl w:ilvl="6" w:tplc="B41409B0">
      <w:numFmt w:val="decimal"/>
      <w:lvlText w:val=""/>
      <w:lvlJc w:val="left"/>
    </w:lvl>
    <w:lvl w:ilvl="7" w:tplc="0A2A26AA">
      <w:numFmt w:val="decimal"/>
      <w:lvlText w:val=""/>
      <w:lvlJc w:val="left"/>
    </w:lvl>
    <w:lvl w:ilvl="8" w:tplc="AAB6A84C">
      <w:numFmt w:val="decimal"/>
      <w:lvlText w:val=""/>
      <w:lvlJc w:val="left"/>
    </w:lvl>
  </w:abstractNum>
  <w:abstractNum w:abstractNumId="7">
    <w:nsid w:val="020E0431"/>
    <w:multiLevelType w:val="hybridMultilevel"/>
    <w:tmpl w:val="D9B0CAD4"/>
    <w:lvl w:ilvl="0" w:tplc="B3E02E42">
      <w:start w:val="1"/>
      <w:numFmt w:val="bullet"/>
      <w:lvlText w:val=""/>
      <w:lvlJc w:val="left"/>
      <w:pPr>
        <w:ind w:left="1350" w:hanging="360"/>
      </w:pPr>
      <w:rPr>
        <w:rFonts w:ascii="Symbol" w:hAnsi="Symbol"/>
      </w:rPr>
    </w:lvl>
    <w:lvl w:ilvl="1" w:tplc="E86AE7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EF8205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F4CE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9E6B1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0C7AE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34D7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6AEC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D68D29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6B27DBE"/>
    <w:multiLevelType w:val="hybridMultilevel"/>
    <w:tmpl w:val="49EEAA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07BC5725"/>
    <w:multiLevelType w:val="hybridMultilevel"/>
    <w:tmpl w:val="E9BA0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C8D4184"/>
    <w:multiLevelType w:val="hybridMultilevel"/>
    <w:tmpl w:val="6C4AF1F4"/>
    <w:lvl w:ilvl="0" w:tplc="9126039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00FF"/>
        <w:kern w:val="1"/>
        <w:sz w:val="22"/>
        <w:szCs w:val="22"/>
        <w:lang w:val="en-US"/>
      </w:rPr>
    </w:lvl>
    <w:lvl w:ilvl="1" w:tplc="200491E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F64DE7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AE741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80A3D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3D4AC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4EE8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32C5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F80A7E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DBB793C"/>
    <w:multiLevelType w:val="hybridMultilevel"/>
    <w:tmpl w:val="8A16D7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EEF0F3F"/>
    <w:multiLevelType w:val="hybridMultilevel"/>
    <w:tmpl w:val="1E7854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15D46E6"/>
    <w:multiLevelType w:val="hybridMultilevel"/>
    <w:tmpl w:val="4BA45F06"/>
    <w:lvl w:ilvl="0" w:tplc="3DC06DE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00FF"/>
        <w:kern w:val="1"/>
        <w:sz w:val="22"/>
        <w:szCs w:val="22"/>
        <w:lang w:val="en-US"/>
      </w:rPr>
    </w:lvl>
    <w:lvl w:ilvl="1" w:tplc="E6D28F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AAAC6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DCD64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CC45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6E443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A21C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069A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23ACD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1C14078"/>
    <w:multiLevelType w:val="hybridMultilevel"/>
    <w:tmpl w:val="1E8C4B1C"/>
    <w:lvl w:ilvl="0" w:tplc="C85AC14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0000"/>
        <w:kern w:val="1"/>
        <w:sz w:val="22"/>
        <w:szCs w:val="22"/>
        <w:lang w:val="en-US"/>
      </w:rPr>
    </w:lvl>
    <w:lvl w:ilvl="1" w:tplc="9F3C66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DE23F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9AED4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EAED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13A73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C0E8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F876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43AFD4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1D4278F"/>
    <w:multiLevelType w:val="hybridMultilevel"/>
    <w:tmpl w:val="C5E21C28"/>
    <w:lvl w:ilvl="0" w:tplc="8CF4E772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0000"/>
        <w:kern w:val="1"/>
        <w:sz w:val="22"/>
        <w:szCs w:val="22"/>
        <w:lang w:val="en-US"/>
      </w:rPr>
    </w:lvl>
    <w:lvl w:ilvl="1" w:tplc="8C8C48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3489C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8CAE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3A59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2F8A5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B081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8ECE6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E647E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46C3A86"/>
    <w:multiLevelType w:val="hybridMultilevel"/>
    <w:tmpl w:val="C492AB1E"/>
    <w:lvl w:ilvl="0" w:tplc="F81CEA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1E8C5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7767A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C2C9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462E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4D8F5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10DD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C0F2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6A8B3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72E663F"/>
    <w:multiLevelType w:val="hybridMultilevel"/>
    <w:tmpl w:val="BA9444FC"/>
    <w:lvl w:ilvl="0" w:tplc="98489C52">
      <w:start w:val="1"/>
      <w:numFmt w:val="bullet"/>
      <w:lvlText w:val=""/>
      <w:lvlJc w:val="left"/>
      <w:pPr>
        <w:ind w:left="15840" w:hanging="360"/>
      </w:pPr>
      <w:rPr>
        <w:rFonts w:ascii="Symbol" w:hAnsi="Symbol" w:cs="Symbol" w:hint="default"/>
        <w:color w:val="000000"/>
        <w:kern w:val="1"/>
        <w:sz w:val="22"/>
        <w:szCs w:val="22"/>
        <w:lang w:val="en-US"/>
      </w:rPr>
    </w:lvl>
    <w:lvl w:ilvl="1" w:tplc="904081A0" w:tentative="1">
      <w:start w:val="1"/>
      <w:numFmt w:val="bullet"/>
      <w:lvlText w:val="o"/>
      <w:lvlJc w:val="left"/>
      <w:pPr>
        <w:ind w:left="16560" w:hanging="360"/>
      </w:pPr>
      <w:rPr>
        <w:rFonts w:ascii="Courier New" w:hAnsi="Courier New" w:cs="Courier New" w:hint="default"/>
      </w:rPr>
    </w:lvl>
    <w:lvl w:ilvl="2" w:tplc="7480F336" w:tentative="1">
      <w:start w:val="1"/>
      <w:numFmt w:val="bullet"/>
      <w:lvlText w:val=""/>
      <w:lvlJc w:val="left"/>
      <w:pPr>
        <w:ind w:left="17280" w:hanging="360"/>
      </w:pPr>
      <w:rPr>
        <w:rFonts w:ascii="Wingdings" w:hAnsi="Wingdings" w:hint="default"/>
      </w:rPr>
    </w:lvl>
    <w:lvl w:ilvl="3" w:tplc="ED824B78" w:tentative="1">
      <w:start w:val="1"/>
      <w:numFmt w:val="bullet"/>
      <w:lvlText w:val=""/>
      <w:lvlJc w:val="left"/>
      <w:pPr>
        <w:ind w:left="18000" w:hanging="360"/>
      </w:pPr>
      <w:rPr>
        <w:rFonts w:ascii="Symbol" w:hAnsi="Symbol" w:hint="default"/>
      </w:rPr>
    </w:lvl>
    <w:lvl w:ilvl="4" w:tplc="8F1EDFB4" w:tentative="1">
      <w:start w:val="1"/>
      <w:numFmt w:val="bullet"/>
      <w:lvlText w:val="o"/>
      <w:lvlJc w:val="left"/>
      <w:pPr>
        <w:ind w:left="18720" w:hanging="360"/>
      </w:pPr>
      <w:rPr>
        <w:rFonts w:ascii="Courier New" w:hAnsi="Courier New" w:cs="Courier New" w:hint="default"/>
      </w:rPr>
    </w:lvl>
    <w:lvl w:ilvl="5" w:tplc="98D26050" w:tentative="1">
      <w:start w:val="1"/>
      <w:numFmt w:val="bullet"/>
      <w:lvlText w:val=""/>
      <w:lvlJc w:val="left"/>
      <w:pPr>
        <w:ind w:left="19440" w:hanging="360"/>
      </w:pPr>
      <w:rPr>
        <w:rFonts w:ascii="Wingdings" w:hAnsi="Wingdings" w:hint="default"/>
      </w:rPr>
    </w:lvl>
    <w:lvl w:ilvl="6" w:tplc="3C1C8580" w:tentative="1">
      <w:start w:val="1"/>
      <w:numFmt w:val="bullet"/>
      <w:lvlText w:val=""/>
      <w:lvlJc w:val="left"/>
      <w:pPr>
        <w:ind w:left="20160" w:hanging="360"/>
      </w:pPr>
      <w:rPr>
        <w:rFonts w:ascii="Symbol" w:hAnsi="Symbol" w:hint="default"/>
      </w:rPr>
    </w:lvl>
    <w:lvl w:ilvl="7" w:tplc="ECC4AD40" w:tentative="1">
      <w:start w:val="1"/>
      <w:numFmt w:val="bullet"/>
      <w:lvlText w:val="o"/>
      <w:lvlJc w:val="left"/>
      <w:pPr>
        <w:ind w:left="20880" w:hanging="360"/>
      </w:pPr>
      <w:rPr>
        <w:rFonts w:ascii="Courier New" w:hAnsi="Courier New" w:cs="Courier New" w:hint="default"/>
      </w:rPr>
    </w:lvl>
    <w:lvl w:ilvl="8" w:tplc="ECA8957A" w:tentative="1">
      <w:start w:val="1"/>
      <w:numFmt w:val="bullet"/>
      <w:lvlText w:val=""/>
      <w:lvlJc w:val="left"/>
      <w:pPr>
        <w:ind w:left="21600" w:hanging="360"/>
      </w:pPr>
      <w:rPr>
        <w:rFonts w:ascii="Wingdings" w:hAnsi="Wingdings" w:hint="default"/>
      </w:rPr>
    </w:lvl>
  </w:abstractNum>
  <w:abstractNum w:abstractNumId="18">
    <w:nsid w:val="17955BDC"/>
    <w:multiLevelType w:val="hybridMultilevel"/>
    <w:tmpl w:val="B68C96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1AA1473C"/>
    <w:multiLevelType w:val="hybridMultilevel"/>
    <w:tmpl w:val="1A0227C4"/>
    <w:lvl w:ilvl="0" w:tplc="6CA47132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00FF"/>
        <w:kern w:val="1"/>
        <w:sz w:val="22"/>
        <w:szCs w:val="22"/>
        <w:lang w:val="en-US"/>
      </w:rPr>
    </w:lvl>
    <w:lvl w:ilvl="1" w:tplc="256AA37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269A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90CC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AA8A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BAB6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FC28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54A5D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9E881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BA54722"/>
    <w:multiLevelType w:val="hybridMultilevel"/>
    <w:tmpl w:val="46C66E54"/>
    <w:lvl w:ilvl="0" w:tplc="7452C9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D8BE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244B8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D219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B871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64088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68C3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F2109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14AAA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FC33516"/>
    <w:multiLevelType w:val="hybridMultilevel"/>
    <w:tmpl w:val="BBA06258"/>
    <w:lvl w:ilvl="0" w:tplc="12908A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3882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3B0D45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DCC9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F6DE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90E94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48149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BC67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5477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2BF2DF5"/>
    <w:multiLevelType w:val="hybridMultilevel"/>
    <w:tmpl w:val="BAD03A3E"/>
    <w:lvl w:ilvl="0" w:tplc="9E68ADCC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00FF"/>
        <w:kern w:val="1"/>
        <w:sz w:val="22"/>
        <w:szCs w:val="22"/>
        <w:lang w:val="en-US"/>
      </w:rPr>
    </w:lvl>
    <w:lvl w:ilvl="1" w:tplc="F25AF5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702DE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32A1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203F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6009E0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8CB1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D22D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DE89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3953128"/>
    <w:multiLevelType w:val="hybridMultilevel"/>
    <w:tmpl w:val="ED64D8A8"/>
    <w:lvl w:ilvl="0" w:tplc="5DC2674C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0000"/>
        <w:kern w:val="1"/>
        <w:sz w:val="22"/>
        <w:szCs w:val="22"/>
        <w:lang w:val="en-US"/>
      </w:rPr>
    </w:lvl>
    <w:lvl w:ilvl="1" w:tplc="45D8EAC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E69F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303E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B626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C5E12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FC92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FC64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D8220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68E3CAE"/>
    <w:multiLevelType w:val="hybridMultilevel"/>
    <w:tmpl w:val="65001DE2"/>
    <w:lvl w:ilvl="0" w:tplc="8F8E9E7E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00FF"/>
        <w:kern w:val="1"/>
        <w:sz w:val="22"/>
        <w:szCs w:val="22"/>
        <w:lang w:val="en-US"/>
      </w:rPr>
    </w:lvl>
    <w:lvl w:ilvl="1" w:tplc="C67C3A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FD2A6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667B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D8131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CF2D5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381D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D21B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E482D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7703A09"/>
    <w:multiLevelType w:val="hybridMultilevel"/>
    <w:tmpl w:val="5ACC9AA0"/>
    <w:lvl w:ilvl="0" w:tplc="91587006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00FF"/>
        <w:kern w:val="1"/>
        <w:sz w:val="22"/>
        <w:szCs w:val="22"/>
        <w:lang w:val="en-US"/>
      </w:rPr>
    </w:lvl>
    <w:lvl w:ilvl="1" w:tplc="FCD65A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A076E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E4E7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E46F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FA0A1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9A719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3097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286D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B9E04EF"/>
    <w:multiLevelType w:val="hybridMultilevel"/>
    <w:tmpl w:val="E90AEA4A"/>
    <w:lvl w:ilvl="0" w:tplc="7120567C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0000"/>
        <w:sz w:val="22"/>
        <w:szCs w:val="22"/>
      </w:rPr>
    </w:lvl>
    <w:lvl w:ilvl="1" w:tplc="5484DA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F6EE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F6D8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AA1B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72C0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50DC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8EEE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3CDE1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0D16F8D"/>
    <w:multiLevelType w:val="hybridMultilevel"/>
    <w:tmpl w:val="74C65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AAD4F94"/>
    <w:multiLevelType w:val="hybridMultilevel"/>
    <w:tmpl w:val="5C965CF8"/>
    <w:lvl w:ilvl="0" w:tplc="9DCC176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0000"/>
        <w:kern w:val="1"/>
        <w:sz w:val="22"/>
        <w:szCs w:val="22"/>
        <w:lang w:val="en-US"/>
      </w:rPr>
    </w:lvl>
    <w:lvl w:ilvl="1" w:tplc="6F8483C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E897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72BF7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4661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E7634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3A1F5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98B3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1F017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D2A4522"/>
    <w:multiLevelType w:val="hybridMultilevel"/>
    <w:tmpl w:val="C742CC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3F1C4F62"/>
    <w:multiLevelType w:val="hybridMultilevel"/>
    <w:tmpl w:val="37FE8332"/>
    <w:lvl w:ilvl="0" w:tplc="55A2783A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00FF"/>
        <w:kern w:val="1"/>
        <w:sz w:val="22"/>
        <w:szCs w:val="22"/>
        <w:lang w:val="en-US"/>
      </w:rPr>
    </w:lvl>
    <w:lvl w:ilvl="1" w:tplc="B7C0B5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B3A21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541A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E60C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A22D9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EE3D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2CE27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8AA3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0537FA9"/>
    <w:multiLevelType w:val="hybridMultilevel"/>
    <w:tmpl w:val="AE4E9612"/>
    <w:lvl w:ilvl="0" w:tplc="2E921C3E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00FF"/>
        <w:kern w:val="1"/>
        <w:sz w:val="22"/>
        <w:szCs w:val="22"/>
        <w:lang w:val="en-US"/>
      </w:rPr>
    </w:lvl>
    <w:lvl w:ilvl="1" w:tplc="ECB0B9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BA0A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CC71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54A6A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DFAF8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3AB8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FA4B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16DB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14235A9"/>
    <w:multiLevelType w:val="hybridMultilevel"/>
    <w:tmpl w:val="82D8FA80"/>
    <w:lvl w:ilvl="0" w:tplc="B128C04C">
      <w:start w:val="1"/>
      <w:numFmt w:val="bullet"/>
      <w:lvlText w:val=""/>
      <w:lvlJc w:val="left"/>
      <w:pPr>
        <w:ind w:left="1350" w:hanging="360"/>
      </w:pPr>
      <w:rPr>
        <w:rFonts w:ascii="Symbol" w:hAnsi="Symbol"/>
      </w:rPr>
    </w:lvl>
    <w:lvl w:ilvl="1" w:tplc="C206D4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612E5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DA2B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D80E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DC71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9A2C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FE5A9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A0007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1616675"/>
    <w:multiLevelType w:val="hybridMultilevel"/>
    <w:tmpl w:val="D15EC256"/>
    <w:lvl w:ilvl="0" w:tplc="5FA6C1BE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00FF"/>
        <w:kern w:val="1"/>
        <w:sz w:val="22"/>
        <w:szCs w:val="22"/>
        <w:lang w:val="en-US"/>
      </w:rPr>
    </w:lvl>
    <w:lvl w:ilvl="1" w:tplc="4358FF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78C0B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5470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74EE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2742F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B22E8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4E85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74BE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627042A"/>
    <w:multiLevelType w:val="hybridMultilevel"/>
    <w:tmpl w:val="D6506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84E2AC5"/>
    <w:multiLevelType w:val="hybridMultilevel"/>
    <w:tmpl w:val="2820DE3C"/>
    <w:lvl w:ilvl="0" w:tplc="3446C5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5EDE5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BE5F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FE06F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CA95E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CAB0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3E35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76B4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CFCFF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97B3640"/>
    <w:multiLevelType w:val="hybridMultilevel"/>
    <w:tmpl w:val="C7D01A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4E346AA9"/>
    <w:multiLevelType w:val="hybridMultilevel"/>
    <w:tmpl w:val="306AD8C4"/>
    <w:lvl w:ilvl="0" w:tplc="B038FAFA">
      <w:start w:val="1"/>
      <w:numFmt w:val="bullet"/>
      <w:lvlText w:val=""/>
      <w:lvlJc w:val="left"/>
      <w:pPr>
        <w:ind w:left="1350" w:hanging="360"/>
      </w:pPr>
      <w:rPr>
        <w:rFonts w:ascii="Symbol" w:hAnsi="Symbol"/>
      </w:rPr>
    </w:lvl>
    <w:lvl w:ilvl="1" w:tplc="0F92A6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D6C57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2AF4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8251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3C89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4E81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B6AE1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D84F6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11D5996"/>
    <w:multiLevelType w:val="hybridMultilevel"/>
    <w:tmpl w:val="20B4FEAA"/>
    <w:lvl w:ilvl="0" w:tplc="0DA02F6E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00FF"/>
        <w:kern w:val="1"/>
        <w:sz w:val="22"/>
        <w:szCs w:val="22"/>
        <w:lang w:val="en-US"/>
      </w:rPr>
    </w:lvl>
    <w:lvl w:ilvl="1" w:tplc="DE22717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17213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0879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323C8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D5AD9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D231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241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FC68F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2B42DC3"/>
    <w:multiLevelType w:val="hybridMultilevel"/>
    <w:tmpl w:val="AD4A9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2CC558C"/>
    <w:multiLevelType w:val="hybridMultilevel"/>
    <w:tmpl w:val="5EB23E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BEA1494"/>
    <w:multiLevelType w:val="hybridMultilevel"/>
    <w:tmpl w:val="27346796"/>
    <w:lvl w:ilvl="0" w:tplc="2A8A44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2FD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3E06E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4B1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88FC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9D094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E8B9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2E05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7FC2F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32"/>
  </w:num>
  <w:num w:numId="8">
    <w:abstractNumId w:val="7"/>
  </w:num>
  <w:num w:numId="9">
    <w:abstractNumId w:val="37"/>
  </w:num>
  <w:num w:numId="10">
    <w:abstractNumId w:val="20"/>
  </w:num>
  <w:num w:numId="11">
    <w:abstractNumId w:val="16"/>
  </w:num>
  <w:num w:numId="12">
    <w:abstractNumId w:val="41"/>
  </w:num>
  <w:num w:numId="13">
    <w:abstractNumId w:val="21"/>
  </w:num>
  <w:num w:numId="14">
    <w:abstractNumId w:val="31"/>
  </w:num>
  <w:num w:numId="15">
    <w:abstractNumId w:val="19"/>
  </w:num>
  <w:num w:numId="16">
    <w:abstractNumId w:val="24"/>
  </w:num>
  <w:num w:numId="17">
    <w:abstractNumId w:val="13"/>
  </w:num>
  <w:num w:numId="18">
    <w:abstractNumId w:val="30"/>
  </w:num>
  <w:num w:numId="19">
    <w:abstractNumId w:val="38"/>
  </w:num>
  <w:num w:numId="20">
    <w:abstractNumId w:val="25"/>
  </w:num>
  <w:num w:numId="21">
    <w:abstractNumId w:val="33"/>
  </w:num>
  <w:num w:numId="22">
    <w:abstractNumId w:val="10"/>
  </w:num>
  <w:num w:numId="23">
    <w:abstractNumId w:val="22"/>
  </w:num>
  <w:num w:numId="24">
    <w:abstractNumId w:val="26"/>
  </w:num>
  <w:num w:numId="25">
    <w:abstractNumId w:val="15"/>
  </w:num>
  <w:num w:numId="26">
    <w:abstractNumId w:val="28"/>
  </w:num>
  <w:num w:numId="27">
    <w:abstractNumId w:val="17"/>
  </w:num>
  <w:num w:numId="28">
    <w:abstractNumId w:val="23"/>
  </w:num>
  <w:num w:numId="29">
    <w:abstractNumId w:val="14"/>
  </w:num>
  <w:num w:numId="30">
    <w:abstractNumId w:val="0"/>
  </w:num>
  <w:num w:numId="31">
    <w:abstractNumId w:val="35"/>
  </w:num>
  <w:num w:numId="32">
    <w:abstractNumId w:val="6"/>
  </w:num>
  <w:num w:numId="33">
    <w:abstractNumId w:val="18"/>
  </w:num>
  <w:num w:numId="34">
    <w:abstractNumId w:val="8"/>
  </w:num>
  <w:num w:numId="35">
    <w:abstractNumId w:val="39"/>
  </w:num>
  <w:num w:numId="36">
    <w:abstractNumId w:val="34"/>
  </w:num>
  <w:num w:numId="37">
    <w:abstractNumId w:val="36"/>
  </w:num>
  <w:num w:numId="38">
    <w:abstractNumId w:val="11"/>
  </w:num>
  <w:num w:numId="39">
    <w:abstractNumId w:val="12"/>
  </w:num>
  <w:num w:numId="40">
    <w:abstractNumId w:val="40"/>
  </w:num>
  <w:num w:numId="41">
    <w:abstractNumId w:val="9"/>
  </w:num>
  <w:num w:numId="42">
    <w:abstractNumId w:val="29"/>
  </w:num>
  <w:num w:numId="4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199"/>
    <w:rsid w:val="00002378"/>
    <w:rsid w:val="00052974"/>
    <w:rsid w:val="0005393C"/>
    <w:rsid w:val="0005402C"/>
    <w:rsid w:val="00066E3B"/>
    <w:rsid w:val="000862C0"/>
    <w:rsid w:val="000912C3"/>
    <w:rsid w:val="0009192B"/>
    <w:rsid w:val="000A308B"/>
    <w:rsid w:val="000A71F1"/>
    <w:rsid w:val="000B3DF0"/>
    <w:rsid w:val="000C1095"/>
    <w:rsid w:val="000C200F"/>
    <w:rsid w:val="000C6AB3"/>
    <w:rsid w:val="000D0066"/>
    <w:rsid w:val="000D7AD4"/>
    <w:rsid w:val="000F2406"/>
    <w:rsid w:val="000F249B"/>
    <w:rsid w:val="000F60CF"/>
    <w:rsid w:val="00107D19"/>
    <w:rsid w:val="00110EBE"/>
    <w:rsid w:val="00115FC9"/>
    <w:rsid w:val="0011742F"/>
    <w:rsid w:val="00120E87"/>
    <w:rsid w:val="00134AE3"/>
    <w:rsid w:val="00145D47"/>
    <w:rsid w:val="00147863"/>
    <w:rsid w:val="00165549"/>
    <w:rsid w:val="00167561"/>
    <w:rsid w:val="001822D8"/>
    <w:rsid w:val="00186C1D"/>
    <w:rsid w:val="00192738"/>
    <w:rsid w:val="001A59BA"/>
    <w:rsid w:val="001A60C5"/>
    <w:rsid w:val="001B05AC"/>
    <w:rsid w:val="001B6BCF"/>
    <w:rsid w:val="001D4476"/>
    <w:rsid w:val="001E186A"/>
    <w:rsid w:val="001E2C81"/>
    <w:rsid w:val="001E2FF7"/>
    <w:rsid w:val="001E689A"/>
    <w:rsid w:val="001F048E"/>
    <w:rsid w:val="001F1666"/>
    <w:rsid w:val="001F7ED8"/>
    <w:rsid w:val="00204D4E"/>
    <w:rsid w:val="00217AC7"/>
    <w:rsid w:val="00220650"/>
    <w:rsid w:val="002260F6"/>
    <w:rsid w:val="00241BA2"/>
    <w:rsid w:val="00245D03"/>
    <w:rsid w:val="00250DAF"/>
    <w:rsid w:val="00261228"/>
    <w:rsid w:val="00262A31"/>
    <w:rsid w:val="002670E1"/>
    <w:rsid w:val="00271EB6"/>
    <w:rsid w:val="00276317"/>
    <w:rsid w:val="00297539"/>
    <w:rsid w:val="002B4772"/>
    <w:rsid w:val="002B7A58"/>
    <w:rsid w:val="002C4CE0"/>
    <w:rsid w:val="002C5100"/>
    <w:rsid w:val="002D6E70"/>
    <w:rsid w:val="002E0D3B"/>
    <w:rsid w:val="002E0DDD"/>
    <w:rsid w:val="002E6121"/>
    <w:rsid w:val="00301738"/>
    <w:rsid w:val="00317181"/>
    <w:rsid w:val="0032373B"/>
    <w:rsid w:val="00325469"/>
    <w:rsid w:val="00326921"/>
    <w:rsid w:val="00335FCA"/>
    <w:rsid w:val="00342B5F"/>
    <w:rsid w:val="003530A1"/>
    <w:rsid w:val="003569CA"/>
    <w:rsid w:val="003620AE"/>
    <w:rsid w:val="00362199"/>
    <w:rsid w:val="003908A6"/>
    <w:rsid w:val="00396D9C"/>
    <w:rsid w:val="0039786F"/>
    <w:rsid w:val="003A4147"/>
    <w:rsid w:val="003B0A06"/>
    <w:rsid w:val="003B3776"/>
    <w:rsid w:val="003B4199"/>
    <w:rsid w:val="003B6213"/>
    <w:rsid w:val="003D5091"/>
    <w:rsid w:val="003F02F3"/>
    <w:rsid w:val="003F134A"/>
    <w:rsid w:val="0041433F"/>
    <w:rsid w:val="00415A01"/>
    <w:rsid w:val="004174E5"/>
    <w:rsid w:val="004277D9"/>
    <w:rsid w:val="00427DC2"/>
    <w:rsid w:val="00433458"/>
    <w:rsid w:val="00437F2D"/>
    <w:rsid w:val="004401F4"/>
    <w:rsid w:val="00450747"/>
    <w:rsid w:val="004539BC"/>
    <w:rsid w:val="00456885"/>
    <w:rsid w:val="004735E3"/>
    <w:rsid w:val="00473A18"/>
    <w:rsid w:val="0047760F"/>
    <w:rsid w:val="004808D4"/>
    <w:rsid w:val="00490A6F"/>
    <w:rsid w:val="004A6BAA"/>
    <w:rsid w:val="004A7B3C"/>
    <w:rsid w:val="004A7C01"/>
    <w:rsid w:val="004C7E47"/>
    <w:rsid w:val="004E1A22"/>
    <w:rsid w:val="004E28A4"/>
    <w:rsid w:val="004E7FC6"/>
    <w:rsid w:val="004F2501"/>
    <w:rsid w:val="005030E2"/>
    <w:rsid w:val="00523444"/>
    <w:rsid w:val="0052410E"/>
    <w:rsid w:val="005571DE"/>
    <w:rsid w:val="005656AF"/>
    <w:rsid w:val="0057076D"/>
    <w:rsid w:val="0057458E"/>
    <w:rsid w:val="00575720"/>
    <w:rsid w:val="00582A78"/>
    <w:rsid w:val="005922B6"/>
    <w:rsid w:val="00593B57"/>
    <w:rsid w:val="00596FE8"/>
    <w:rsid w:val="00597122"/>
    <w:rsid w:val="005A0400"/>
    <w:rsid w:val="005A1A22"/>
    <w:rsid w:val="005A3C09"/>
    <w:rsid w:val="005A5904"/>
    <w:rsid w:val="005B7676"/>
    <w:rsid w:val="005F3FCC"/>
    <w:rsid w:val="00612292"/>
    <w:rsid w:val="00616F45"/>
    <w:rsid w:val="006235D3"/>
    <w:rsid w:val="00632C8A"/>
    <w:rsid w:val="006356E5"/>
    <w:rsid w:val="006422AE"/>
    <w:rsid w:val="006427B7"/>
    <w:rsid w:val="00643929"/>
    <w:rsid w:val="00645302"/>
    <w:rsid w:val="006742D6"/>
    <w:rsid w:val="00684F64"/>
    <w:rsid w:val="00690481"/>
    <w:rsid w:val="00691D57"/>
    <w:rsid w:val="00696025"/>
    <w:rsid w:val="006A52B4"/>
    <w:rsid w:val="006B6E5B"/>
    <w:rsid w:val="006B7295"/>
    <w:rsid w:val="006C007D"/>
    <w:rsid w:val="006C4481"/>
    <w:rsid w:val="006E0534"/>
    <w:rsid w:val="006E2E18"/>
    <w:rsid w:val="006E42F8"/>
    <w:rsid w:val="00715645"/>
    <w:rsid w:val="00731F5A"/>
    <w:rsid w:val="00734568"/>
    <w:rsid w:val="00735879"/>
    <w:rsid w:val="00740706"/>
    <w:rsid w:val="00745986"/>
    <w:rsid w:val="007535AD"/>
    <w:rsid w:val="00755A39"/>
    <w:rsid w:val="00756199"/>
    <w:rsid w:val="007821F7"/>
    <w:rsid w:val="00790C1E"/>
    <w:rsid w:val="00796AF5"/>
    <w:rsid w:val="007A701E"/>
    <w:rsid w:val="007A734C"/>
    <w:rsid w:val="007B281E"/>
    <w:rsid w:val="007B4DBB"/>
    <w:rsid w:val="007E4BFF"/>
    <w:rsid w:val="007E653A"/>
    <w:rsid w:val="007F13B6"/>
    <w:rsid w:val="007F2DF6"/>
    <w:rsid w:val="008072C5"/>
    <w:rsid w:val="00833482"/>
    <w:rsid w:val="00854A93"/>
    <w:rsid w:val="008631AC"/>
    <w:rsid w:val="0086322C"/>
    <w:rsid w:val="00864687"/>
    <w:rsid w:val="00865D1B"/>
    <w:rsid w:val="008674E9"/>
    <w:rsid w:val="0087555B"/>
    <w:rsid w:val="008864D5"/>
    <w:rsid w:val="0088774C"/>
    <w:rsid w:val="00891B8A"/>
    <w:rsid w:val="00893A7C"/>
    <w:rsid w:val="008A03D3"/>
    <w:rsid w:val="008A39E3"/>
    <w:rsid w:val="008A52A0"/>
    <w:rsid w:val="008B1D1B"/>
    <w:rsid w:val="008B38EC"/>
    <w:rsid w:val="008C259C"/>
    <w:rsid w:val="008C5DA4"/>
    <w:rsid w:val="008E3F09"/>
    <w:rsid w:val="008E7FD8"/>
    <w:rsid w:val="008F510A"/>
    <w:rsid w:val="008F63E6"/>
    <w:rsid w:val="00912BF3"/>
    <w:rsid w:val="0091317A"/>
    <w:rsid w:val="009177CA"/>
    <w:rsid w:val="00931ECB"/>
    <w:rsid w:val="00946DE1"/>
    <w:rsid w:val="009531C3"/>
    <w:rsid w:val="009810E8"/>
    <w:rsid w:val="00981816"/>
    <w:rsid w:val="00984E48"/>
    <w:rsid w:val="009939F0"/>
    <w:rsid w:val="00996454"/>
    <w:rsid w:val="009C1FDF"/>
    <w:rsid w:val="009C6A83"/>
    <w:rsid w:val="009C7B09"/>
    <w:rsid w:val="009D38F6"/>
    <w:rsid w:val="009E5E56"/>
    <w:rsid w:val="009F3449"/>
    <w:rsid w:val="009F3A43"/>
    <w:rsid w:val="00A02AB9"/>
    <w:rsid w:val="00A14C90"/>
    <w:rsid w:val="00A17796"/>
    <w:rsid w:val="00A31F4D"/>
    <w:rsid w:val="00A333E3"/>
    <w:rsid w:val="00A54180"/>
    <w:rsid w:val="00A54AE8"/>
    <w:rsid w:val="00A913B5"/>
    <w:rsid w:val="00A97F2F"/>
    <w:rsid w:val="00AB3195"/>
    <w:rsid w:val="00AB5DAB"/>
    <w:rsid w:val="00AF5851"/>
    <w:rsid w:val="00B00B44"/>
    <w:rsid w:val="00B256E1"/>
    <w:rsid w:val="00B3019E"/>
    <w:rsid w:val="00B32F5B"/>
    <w:rsid w:val="00B34168"/>
    <w:rsid w:val="00B34ECC"/>
    <w:rsid w:val="00B418FE"/>
    <w:rsid w:val="00B435A5"/>
    <w:rsid w:val="00B55E57"/>
    <w:rsid w:val="00B861A0"/>
    <w:rsid w:val="00B8637A"/>
    <w:rsid w:val="00BA2A5B"/>
    <w:rsid w:val="00BB0858"/>
    <w:rsid w:val="00BC1C77"/>
    <w:rsid w:val="00BD314A"/>
    <w:rsid w:val="00BD6E86"/>
    <w:rsid w:val="00BE02C2"/>
    <w:rsid w:val="00BE1611"/>
    <w:rsid w:val="00BE3408"/>
    <w:rsid w:val="00BE4E36"/>
    <w:rsid w:val="00BF2A91"/>
    <w:rsid w:val="00BF4D09"/>
    <w:rsid w:val="00BF5E3A"/>
    <w:rsid w:val="00BF5FFA"/>
    <w:rsid w:val="00C03CF3"/>
    <w:rsid w:val="00C20C87"/>
    <w:rsid w:val="00C24BC4"/>
    <w:rsid w:val="00C318C3"/>
    <w:rsid w:val="00C32BC4"/>
    <w:rsid w:val="00C3401C"/>
    <w:rsid w:val="00C6629E"/>
    <w:rsid w:val="00C92DE6"/>
    <w:rsid w:val="00C955B9"/>
    <w:rsid w:val="00C96570"/>
    <w:rsid w:val="00CA3CC3"/>
    <w:rsid w:val="00CB74A5"/>
    <w:rsid w:val="00CD058A"/>
    <w:rsid w:val="00CD5428"/>
    <w:rsid w:val="00CE46B4"/>
    <w:rsid w:val="00D01752"/>
    <w:rsid w:val="00D07DB5"/>
    <w:rsid w:val="00D12DA2"/>
    <w:rsid w:val="00D214AB"/>
    <w:rsid w:val="00D2769F"/>
    <w:rsid w:val="00D31F9E"/>
    <w:rsid w:val="00D34B08"/>
    <w:rsid w:val="00D4573C"/>
    <w:rsid w:val="00D54E83"/>
    <w:rsid w:val="00D60E93"/>
    <w:rsid w:val="00D6254C"/>
    <w:rsid w:val="00D63B1D"/>
    <w:rsid w:val="00D641F1"/>
    <w:rsid w:val="00D81DB8"/>
    <w:rsid w:val="00D914D8"/>
    <w:rsid w:val="00D92CC1"/>
    <w:rsid w:val="00DA0A5B"/>
    <w:rsid w:val="00DA3A8E"/>
    <w:rsid w:val="00DA4D86"/>
    <w:rsid w:val="00DA55D7"/>
    <w:rsid w:val="00DC42BF"/>
    <w:rsid w:val="00DD562A"/>
    <w:rsid w:val="00DE0B7F"/>
    <w:rsid w:val="00DF4F13"/>
    <w:rsid w:val="00DF6D25"/>
    <w:rsid w:val="00E01195"/>
    <w:rsid w:val="00E15D85"/>
    <w:rsid w:val="00E21D48"/>
    <w:rsid w:val="00E220ED"/>
    <w:rsid w:val="00E22289"/>
    <w:rsid w:val="00E30759"/>
    <w:rsid w:val="00E53E7D"/>
    <w:rsid w:val="00E5472D"/>
    <w:rsid w:val="00E64527"/>
    <w:rsid w:val="00E84A60"/>
    <w:rsid w:val="00EA69F2"/>
    <w:rsid w:val="00EA6D1F"/>
    <w:rsid w:val="00EB4652"/>
    <w:rsid w:val="00EB54A7"/>
    <w:rsid w:val="00ED1E34"/>
    <w:rsid w:val="00EE3F44"/>
    <w:rsid w:val="00EF23AF"/>
    <w:rsid w:val="00EF277A"/>
    <w:rsid w:val="00EF5785"/>
    <w:rsid w:val="00F01E36"/>
    <w:rsid w:val="00F149EC"/>
    <w:rsid w:val="00F15AD8"/>
    <w:rsid w:val="00F15C36"/>
    <w:rsid w:val="00F20D1F"/>
    <w:rsid w:val="00F235B5"/>
    <w:rsid w:val="00F25EDF"/>
    <w:rsid w:val="00F3112A"/>
    <w:rsid w:val="00F31317"/>
    <w:rsid w:val="00F40CC8"/>
    <w:rsid w:val="00F4337C"/>
    <w:rsid w:val="00F5002F"/>
    <w:rsid w:val="00F54AA6"/>
    <w:rsid w:val="00F6063E"/>
    <w:rsid w:val="00F7174E"/>
    <w:rsid w:val="00F7182B"/>
    <w:rsid w:val="00F7276D"/>
    <w:rsid w:val="00F80226"/>
    <w:rsid w:val="00F953E9"/>
    <w:rsid w:val="00FA3B5D"/>
    <w:rsid w:val="00FB5505"/>
    <w:rsid w:val="00FB5D5C"/>
    <w:rsid w:val="00FD2539"/>
    <w:rsid w:val="00FD5063"/>
    <w:rsid w:val="00FE3A84"/>
    <w:rsid w:val="00FE3B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11FF3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2BF"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rsid w:val="00DC42BF"/>
    <w:pPr>
      <w:keepNext/>
      <w:numPr>
        <w:numId w:val="1"/>
      </w:numPr>
      <w:spacing w:before="240" w:after="60"/>
      <w:outlineLvl w:val="0"/>
    </w:pPr>
    <w:rPr>
      <w:rFonts w:ascii="Cambria" w:hAnsi="Cambria" w:cs="Cambria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qFormat/>
    <w:rsid w:val="00DC42BF"/>
    <w:pPr>
      <w:keepNext/>
      <w:tabs>
        <w:tab w:val="num" w:pos="0"/>
      </w:tabs>
      <w:ind w:left="576" w:hanging="576"/>
      <w:jc w:val="center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32C8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32C8A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DC42BF"/>
    <w:rPr>
      <w:rFonts w:ascii="Symbol" w:hAnsi="Symbol" w:cs="Symbol" w:hint="default"/>
      <w:color w:val="000000"/>
      <w:sz w:val="22"/>
      <w:szCs w:val="22"/>
    </w:rPr>
  </w:style>
  <w:style w:type="character" w:customStyle="1" w:styleId="WW8Num1z1">
    <w:name w:val="WW8Num1z1"/>
    <w:rsid w:val="00DC42BF"/>
    <w:rPr>
      <w:rFonts w:ascii="Courier New" w:hAnsi="Courier New" w:cs="Courier New" w:hint="default"/>
    </w:rPr>
  </w:style>
  <w:style w:type="character" w:customStyle="1" w:styleId="WW8Num1z2">
    <w:name w:val="WW8Num1z2"/>
    <w:rsid w:val="00DC42BF"/>
    <w:rPr>
      <w:rFonts w:ascii="Wingdings" w:hAnsi="Wingdings" w:cs="Wingdings" w:hint="default"/>
    </w:rPr>
  </w:style>
  <w:style w:type="character" w:customStyle="1" w:styleId="WW8Num1z3">
    <w:name w:val="WW8Num1z3"/>
    <w:rsid w:val="00DC42BF"/>
  </w:style>
  <w:style w:type="character" w:customStyle="1" w:styleId="WW8Num1z4">
    <w:name w:val="WW8Num1z4"/>
    <w:rsid w:val="00DC42BF"/>
  </w:style>
  <w:style w:type="character" w:customStyle="1" w:styleId="WW8Num1z5">
    <w:name w:val="WW8Num1z5"/>
    <w:rsid w:val="00DC42BF"/>
  </w:style>
  <w:style w:type="character" w:customStyle="1" w:styleId="WW8Num1z6">
    <w:name w:val="WW8Num1z6"/>
    <w:rsid w:val="00DC42BF"/>
  </w:style>
  <w:style w:type="character" w:customStyle="1" w:styleId="WW8Num1z7">
    <w:name w:val="WW8Num1z7"/>
    <w:rsid w:val="00DC42BF"/>
  </w:style>
  <w:style w:type="character" w:customStyle="1" w:styleId="WW8Num1z8">
    <w:name w:val="WW8Num1z8"/>
    <w:rsid w:val="00DC42BF"/>
  </w:style>
  <w:style w:type="character" w:customStyle="1" w:styleId="WW8Num2z0">
    <w:name w:val="WW8Num2z0"/>
    <w:rsid w:val="00DC42BF"/>
    <w:rPr>
      <w:rFonts w:ascii="Symbol" w:eastAsia="Times New Roman" w:hAnsi="Symbol" w:cs="Symbol" w:hint="default"/>
      <w:color w:val="000000"/>
      <w:sz w:val="22"/>
      <w:szCs w:val="22"/>
    </w:rPr>
  </w:style>
  <w:style w:type="character" w:customStyle="1" w:styleId="WW8Num3z0">
    <w:name w:val="WW8Num3z0"/>
    <w:rsid w:val="00DC42BF"/>
    <w:rPr>
      <w:rFonts w:ascii="Symbol" w:hAnsi="Symbol" w:cs="Symbol" w:hint="default"/>
      <w:color w:val="000000"/>
      <w:sz w:val="20"/>
      <w:szCs w:val="22"/>
      <w:lang w:val="en-GB"/>
    </w:rPr>
  </w:style>
  <w:style w:type="character" w:customStyle="1" w:styleId="WW8Num3z1">
    <w:name w:val="WW8Num3z1"/>
    <w:rsid w:val="00DC42BF"/>
    <w:rPr>
      <w:rFonts w:ascii="Courier New" w:hAnsi="Courier New" w:cs="Courier New" w:hint="default"/>
      <w:sz w:val="20"/>
    </w:rPr>
  </w:style>
  <w:style w:type="character" w:customStyle="1" w:styleId="WW8Num4z0">
    <w:name w:val="WW8Num4z0"/>
    <w:rsid w:val="00DC42BF"/>
    <w:rPr>
      <w:rFonts w:ascii="Wingdings" w:hAnsi="Wingdings" w:cs="Wingdings" w:hint="default"/>
    </w:rPr>
  </w:style>
  <w:style w:type="character" w:customStyle="1" w:styleId="WW8Num5z0">
    <w:name w:val="WW8Num5z0"/>
    <w:rsid w:val="00DC42BF"/>
    <w:rPr>
      <w:rFonts w:ascii="Symbol" w:hAnsi="Symbol" w:cs="Symbol" w:hint="default"/>
      <w:sz w:val="22"/>
      <w:szCs w:val="22"/>
      <w:lang w:val="en-US"/>
    </w:rPr>
  </w:style>
  <w:style w:type="character" w:customStyle="1" w:styleId="WW8Num6z0">
    <w:name w:val="WW8Num6z0"/>
    <w:rsid w:val="00DC42BF"/>
    <w:rPr>
      <w:rFonts w:ascii="Symbol" w:eastAsia="Lucida Sans Unicode" w:hAnsi="Symbol" w:cs="Symbol" w:hint="default"/>
      <w:color w:val="0000FF"/>
      <w:kern w:val="1"/>
      <w:sz w:val="22"/>
      <w:szCs w:val="22"/>
      <w:lang w:val="en-US"/>
    </w:rPr>
  </w:style>
  <w:style w:type="character" w:customStyle="1" w:styleId="WW8Num5z1">
    <w:name w:val="WW8Num5z1"/>
    <w:rsid w:val="00DC42BF"/>
    <w:rPr>
      <w:rFonts w:ascii="Courier New" w:hAnsi="Courier New" w:cs="Courier New" w:hint="default"/>
    </w:rPr>
  </w:style>
  <w:style w:type="character" w:customStyle="1" w:styleId="WW8Num5z2">
    <w:name w:val="WW8Num5z2"/>
    <w:rsid w:val="00DC42BF"/>
    <w:rPr>
      <w:rFonts w:ascii="Wingdings" w:hAnsi="Wingdings" w:cs="Wingdings" w:hint="default"/>
    </w:rPr>
  </w:style>
  <w:style w:type="character" w:customStyle="1" w:styleId="WW8Num6z1">
    <w:name w:val="WW8Num6z1"/>
    <w:rsid w:val="00DC42BF"/>
    <w:rPr>
      <w:rFonts w:ascii="Courier New" w:hAnsi="Courier New" w:cs="Courier New" w:hint="default"/>
    </w:rPr>
  </w:style>
  <w:style w:type="character" w:customStyle="1" w:styleId="WW8Num6z2">
    <w:name w:val="WW8Num6z2"/>
    <w:rsid w:val="00DC42BF"/>
    <w:rPr>
      <w:rFonts w:ascii="Wingdings" w:hAnsi="Wingdings" w:cs="Wingdings" w:hint="default"/>
    </w:rPr>
  </w:style>
  <w:style w:type="character" w:customStyle="1" w:styleId="WW8Num7z0">
    <w:name w:val="WW8Num7z0"/>
    <w:rsid w:val="00DC42BF"/>
    <w:rPr>
      <w:rFonts w:cs="Times New Roman"/>
      <w:sz w:val="21"/>
      <w:szCs w:val="21"/>
      <w:lang w:val="en-US"/>
    </w:rPr>
  </w:style>
  <w:style w:type="character" w:customStyle="1" w:styleId="WW8Num7z1">
    <w:name w:val="WW8Num7z1"/>
    <w:rsid w:val="00DC42BF"/>
  </w:style>
  <w:style w:type="character" w:customStyle="1" w:styleId="WW8Num7z2">
    <w:name w:val="WW8Num7z2"/>
    <w:rsid w:val="00DC42BF"/>
  </w:style>
  <w:style w:type="character" w:customStyle="1" w:styleId="WW8Num7z3">
    <w:name w:val="WW8Num7z3"/>
    <w:rsid w:val="00DC42BF"/>
  </w:style>
  <w:style w:type="character" w:customStyle="1" w:styleId="WW8Num7z4">
    <w:name w:val="WW8Num7z4"/>
    <w:rsid w:val="00DC42BF"/>
  </w:style>
  <w:style w:type="character" w:customStyle="1" w:styleId="WW8Num7z5">
    <w:name w:val="WW8Num7z5"/>
    <w:rsid w:val="00DC42BF"/>
  </w:style>
  <w:style w:type="character" w:customStyle="1" w:styleId="WW8Num7z6">
    <w:name w:val="WW8Num7z6"/>
    <w:rsid w:val="00DC42BF"/>
  </w:style>
  <w:style w:type="character" w:customStyle="1" w:styleId="WW8Num7z7">
    <w:name w:val="WW8Num7z7"/>
    <w:rsid w:val="00DC42BF"/>
  </w:style>
  <w:style w:type="character" w:customStyle="1" w:styleId="WW8Num7z8">
    <w:name w:val="WW8Num7z8"/>
    <w:rsid w:val="00DC42BF"/>
  </w:style>
  <w:style w:type="character" w:customStyle="1" w:styleId="WW8Num8z0">
    <w:name w:val="WW8Num8z0"/>
    <w:rsid w:val="00DC42BF"/>
    <w:rPr>
      <w:rFonts w:ascii="Symbol" w:hAnsi="Symbol" w:cs="Symbol" w:hint="default"/>
    </w:rPr>
  </w:style>
  <w:style w:type="character" w:customStyle="1" w:styleId="WW8Num8z1">
    <w:name w:val="WW8Num8z1"/>
    <w:rsid w:val="00DC42BF"/>
    <w:rPr>
      <w:rFonts w:ascii="Courier New" w:hAnsi="Courier New" w:cs="Courier New" w:hint="default"/>
    </w:rPr>
  </w:style>
  <w:style w:type="character" w:customStyle="1" w:styleId="WW8Num8z2">
    <w:name w:val="WW8Num8z2"/>
    <w:rsid w:val="00DC42BF"/>
    <w:rPr>
      <w:rFonts w:ascii="Wingdings" w:hAnsi="Wingdings" w:cs="Wingdings" w:hint="default"/>
    </w:rPr>
  </w:style>
  <w:style w:type="character" w:customStyle="1" w:styleId="WW8Num8z3">
    <w:name w:val="WW8Num8z3"/>
    <w:rsid w:val="00DC42BF"/>
  </w:style>
  <w:style w:type="character" w:customStyle="1" w:styleId="WW8Num8z4">
    <w:name w:val="WW8Num8z4"/>
    <w:rsid w:val="00DC42BF"/>
  </w:style>
  <w:style w:type="character" w:customStyle="1" w:styleId="WW8Num8z5">
    <w:name w:val="WW8Num8z5"/>
    <w:rsid w:val="00DC42BF"/>
  </w:style>
  <w:style w:type="character" w:customStyle="1" w:styleId="WW8Num8z6">
    <w:name w:val="WW8Num8z6"/>
    <w:rsid w:val="00DC42BF"/>
  </w:style>
  <w:style w:type="character" w:customStyle="1" w:styleId="WW8Num8z7">
    <w:name w:val="WW8Num8z7"/>
    <w:rsid w:val="00DC42BF"/>
  </w:style>
  <w:style w:type="character" w:customStyle="1" w:styleId="WW8Num8z8">
    <w:name w:val="WW8Num8z8"/>
    <w:rsid w:val="00DC42BF"/>
  </w:style>
  <w:style w:type="character" w:customStyle="1" w:styleId="WW8Num9z0">
    <w:name w:val="WW8Num9z0"/>
    <w:rsid w:val="00DC42BF"/>
    <w:rPr>
      <w:rFonts w:ascii="Wingdings" w:hAnsi="Wingdings" w:cs="Wingdings" w:hint="default"/>
      <w:sz w:val="22"/>
      <w:szCs w:val="22"/>
    </w:rPr>
  </w:style>
  <w:style w:type="character" w:customStyle="1" w:styleId="WW8Num9z1">
    <w:name w:val="WW8Num9z1"/>
    <w:rsid w:val="00DC42BF"/>
    <w:rPr>
      <w:rFonts w:ascii="Courier New" w:hAnsi="Courier New" w:cs="Courier New" w:hint="default"/>
    </w:rPr>
  </w:style>
  <w:style w:type="character" w:customStyle="1" w:styleId="WW8Num9z2">
    <w:name w:val="WW8Num9z2"/>
    <w:rsid w:val="00DC42BF"/>
    <w:rPr>
      <w:rFonts w:ascii="Wingdings" w:hAnsi="Wingdings" w:cs="Wingdings" w:hint="default"/>
    </w:rPr>
  </w:style>
  <w:style w:type="character" w:customStyle="1" w:styleId="WW8Num10z0">
    <w:name w:val="WW8Num10z0"/>
    <w:rsid w:val="00DC42BF"/>
    <w:rPr>
      <w:rFonts w:ascii="Wingdings" w:hAnsi="Wingdings" w:cs="Wingdings" w:hint="default"/>
    </w:rPr>
  </w:style>
  <w:style w:type="character" w:customStyle="1" w:styleId="WW8Num10z1">
    <w:name w:val="WW8Num10z1"/>
    <w:rsid w:val="00DC42BF"/>
    <w:rPr>
      <w:rFonts w:ascii="Courier New" w:hAnsi="Courier New" w:cs="Courier New" w:hint="default"/>
    </w:rPr>
  </w:style>
  <w:style w:type="character" w:customStyle="1" w:styleId="WW8Num10z2">
    <w:name w:val="WW8Num10z2"/>
    <w:rsid w:val="00DC42BF"/>
    <w:rPr>
      <w:rFonts w:ascii="Wingdings" w:hAnsi="Wingdings" w:cs="Wingdings" w:hint="default"/>
    </w:rPr>
  </w:style>
  <w:style w:type="character" w:customStyle="1" w:styleId="WW8Num2z1">
    <w:name w:val="WW8Num2z1"/>
    <w:rsid w:val="00DC42BF"/>
    <w:rPr>
      <w:rFonts w:ascii="Courier New" w:hAnsi="Courier New" w:cs="Courier New" w:hint="default"/>
    </w:rPr>
  </w:style>
  <w:style w:type="character" w:customStyle="1" w:styleId="WW8Num2z2">
    <w:name w:val="WW8Num2z2"/>
    <w:rsid w:val="00DC42BF"/>
    <w:rPr>
      <w:rFonts w:ascii="Wingdings" w:hAnsi="Wingdings" w:cs="Wingdings" w:hint="default"/>
    </w:rPr>
  </w:style>
  <w:style w:type="character" w:customStyle="1" w:styleId="WW8Num3z2">
    <w:name w:val="WW8Num3z2"/>
    <w:rsid w:val="00DC42BF"/>
    <w:rPr>
      <w:rFonts w:ascii="Wingdings" w:hAnsi="Wingdings" w:cs="Wingdings" w:hint="default"/>
      <w:sz w:val="20"/>
    </w:rPr>
  </w:style>
  <w:style w:type="character" w:customStyle="1" w:styleId="WW8Num4z1">
    <w:name w:val="WW8Num4z1"/>
    <w:rsid w:val="00DC42BF"/>
    <w:rPr>
      <w:rFonts w:ascii="Courier New" w:hAnsi="Courier New" w:cs="Courier New" w:hint="default"/>
    </w:rPr>
  </w:style>
  <w:style w:type="character" w:customStyle="1" w:styleId="WW8Num4z3">
    <w:name w:val="WW8Num4z3"/>
    <w:rsid w:val="00DC42BF"/>
    <w:rPr>
      <w:rFonts w:ascii="Symbol" w:hAnsi="Symbol" w:cs="Symbol" w:hint="default"/>
    </w:rPr>
  </w:style>
  <w:style w:type="character" w:customStyle="1" w:styleId="WW8Num9z3">
    <w:name w:val="WW8Num9z3"/>
    <w:rsid w:val="00DC42BF"/>
    <w:rPr>
      <w:rFonts w:ascii="Symbol" w:hAnsi="Symbol" w:cs="Symbol" w:hint="default"/>
    </w:rPr>
  </w:style>
  <w:style w:type="character" w:customStyle="1" w:styleId="WW8Num10z3">
    <w:name w:val="WW8Num10z3"/>
    <w:rsid w:val="00DC42BF"/>
    <w:rPr>
      <w:rFonts w:ascii="Symbol" w:hAnsi="Symbol" w:cs="Symbol" w:hint="default"/>
    </w:rPr>
  </w:style>
  <w:style w:type="character" w:customStyle="1" w:styleId="WW8Num11z0">
    <w:name w:val="WW8Num11z0"/>
    <w:rsid w:val="00DC42BF"/>
    <w:rPr>
      <w:rFonts w:ascii="Symbol" w:hAnsi="Symbol" w:cs="Symbol" w:hint="default"/>
    </w:rPr>
  </w:style>
  <w:style w:type="character" w:customStyle="1" w:styleId="WW8Num11z1">
    <w:name w:val="WW8Num11z1"/>
    <w:rsid w:val="00DC42BF"/>
    <w:rPr>
      <w:rFonts w:ascii="Courier New" w:hAnsi="Courier New" w:cs="Courier New" w:hint="default"/>
    </w:rPr>
  </w:style>
  <w:style w:type="character" w:customStyle="1" w:styleId="WW8Num11z2">
    <w:name w:val="WW8Num11z2"/>
    <w:rsid w:val="00DC42BF"/>
    <w:rPr>
      <w:rFonts w:ascii="Wingdings" w:hAnsi="Wingdings" w:cs="Wingdings" w:hint="default"/>
    </w:rPr>
  </w:style>
  <w:style w:type="character" w:customStyle="1" w:styleId="WW8Num12z0">
    <w:name w:val="WW8Num12z0"/>
    <w:rsid w:val="00DC42BF"/>
    <w:rPr>
      <w:rFonts w:ascii="Symbol" w:hAnsi="Symbol" w:cs="Symbol" w:hint="default"/>
    </w:rPr>
  </w:style>
  <w:style w:type="character" w:customStyle="1" w:styleId="WW8Num12z1">
    <w:name w:val="WW8Num12z1"/>
    <w:rsid w:val="00DC42BF"/>
    <w:rPr>
      <w:rFonts w:ascii="Courier New" w:hAnsi="Courier New" w:cs="Courier New" w:hint="default"/>
    </w:rPr>
  </w:style>
  <w:style w:type="character" w:customStyle="1" w:styleId="WW8Num12z2">
    <w:name w:val="WW8Num12z2"/>
    <w:rsid w:val="00DC42BF"/>
    <w:rPr>
      <w:rFonts w:ascii="Wingdings" w:hAnsi="Wingdings" w:cs="Wingdings" w:hint="default"/>
    </w:rPr>
  </w:style>
  <w:style w:type="character" w:customStyle="1" w:styleId="WW8Num13z0">
    <w:name w:val="WW8Num13z0"/>
    <w:rsid w:val="00DC42BF"/>
    <w:rPr>
      <w:rFonts w:ascii="Symbol" w:hAnsi="Symbol" w:cs="Symbol" w:hint="default"/>
    </w:rPr>
  </w:style>
  <w:style w:type="character" w:customStyle="1" w:styleId="WW8Num13z1">
    <w:name w:val="WW8Num13z1"/>
    <w:rsid w:val="00DC42BF"/>
    <w:rPr>
      <w:rFonts w:ascii="Courier New" w:hAnsi="Courier New" w:cs="Courier New" w:hint="default"/>
    </w:rPr>
  </w:style>
  <w:style w:type="character" w:customStyle="1" w:styleId="WW8Num13z2">
    <w:name w:val="WW8Num13z2"/>
    <w:rsid w:val="00DC42BF"/>
    <w:rPr>
      <w:rFonts w:ascii="Wingdings" w:hAnsi="Wingdings" w:cs="Wingdings" w:hint="default"/>
    </w:rPr>
  </w:style>
  <w:style w:type="character" w:customStyle="1" w:styleId="WW8Num14z0">
    <w:name w:val="WW8Num14z0"/>
    <w:rsid w:val="00DC42BF"/>
    <w:rPr>
      <w:rFonts w:ascii="Symbol" w:hAnsi="Symbol" w:cs="Symbol" w:hint="default"/>
    </w:rPr>
  </w:style>
  <w:style w:type="character" w:customStyle="1" w:styleId="WW8Num14z1">
    <w:name w:val="WW8Num14z1"/>
    <w:rsid w:val="00DC42BF"/>
    <w:rPr>
      <w:rFonts w:ascii="Courier New" w:hAnsi="Courier New" w:cs="Courier New" w:hint="default"/>
    </w:rPr>
  </w:style>
  <w:style w:type="character" w:customStyle="1" w:styleId="WW8Num14z2">
    <w:name w:val="WW8Num14z2"/>
    <w:rsid w:val="00DC42BF"/>
    <w:rPr>
      <w:rFonts w:ascii="Wingdings" w:hAnsi="Wingdings" w:cs="Wingdings" w:hint="default"/>
    </w:rPr>
  </w:style>
  <w:style w:type="character" w:customStyle="1" w:styleId="WW8Num15z0">
    <w:name w:val="WW8Num15z0"/>
    <w:rsid w:val="00DC42BF"/>
    <w:rPr>
      <w:rFonts w:ascii="Symbol" w:hAnsi="Symbol" w:cs="Symbol" w:hint="default"/>
    </w:rPr>
  </w:style>
  <w:style w:type="character" w:customStyle="1" w:styleId="WW8Num15z1">
    <w:name w:val="WW8Num15z1"/>
    <w:rsid w:val="00DC42BF"/>
    <w:rPr>
      <w:rFonts w:ascii="Courier New" w:hAnsi="Courier New" w:cs="Courier New" w:hint="default"/>
    </w:rPr>
  </w:style>
  <w:style w:type="character" w:customStyle="1" w:styleId="WW8Num15z2">
    <w:name w:val="WW8Num15z2"/>
    <w:rsid w:val="00DC42BF"/>
    <w:rPr>
      <w:rFonts w:ascii="Wingdings" w:hAnsi="Wingdings" w:cs="Wingdings" w:hint="default"/>
    </w:rPr>
  </w:style>
  <w:style w:type="character" w:customStyle="1" w:styleId="WW8Num16z0">
    <w:name w:val="WW8Num16z0"/>
    <w:rsid w:val="00DC42BF"/>
    <w:rPr>
      <w:rFonts w:ascii="Symbol" w:hAnsi="Symbol" w:cs="Symbol" w:hint="default"/>
    </w:rPr>
  </w:style>
  <w:style w:type="character" w:customStyle="1" w:styleId="WW8Num16z1">
    <w:name w:val="WW8Num16z1"/>
    <w:rsid w:val="00DC42BF"/>
    <w:rPr>
      <w:rFonts w:ascii="Courier New" w:hAnsi="Courier New" w:cs="Courier New" w:hint="default"/>
    </w:rPr>
  </w:style>
  <w:style w:type="character" w:customStyle="1" w:styleId="WW8Num16z2">
    <w:name w:val="WW8Num16z2"/>
    <w:rsid w:val="00DC42BF"/>
    <w:rPr>
      <w:rFonts w:ascii="Wingdings" w:hAnsi="Wingdings" w:cs="Wingdings" w:hint="default"/>
    </w:rPr>
  </w:style>
  <w:style w:type="character" w:customStyle="1" w:styleId="WW8Num17z0">
    <w:name w:val="WW8Num17z0"/>
    <w:rsid w:val="00DC42BF"/>
    <w:rPr>
      <w:rFonts w:ascii="Symbol" w:hAnsi="Symbol" w:cs="Symbol" w:hint="default"/>
    </w:rPr>
  </w:style>
  <w:style w:type="character" w:customStyle="1" w:styleId="WW8Num17z1">
    <w:name w:val="WW8Num17z1"/>
    <w:rsid w:val="00DC42BF"/>
    <w:rPr>
      <w:rFonts w:ascii="Courier New" w:hAnsi="Courier New" w:cs="Courier New" w:hint="default"/>
    </w:rPr>
  </w:style>
  <w:style w:type="character" w:customStyle="1" w:styleId="WW8Num17z2">
    <w:name w:val="WW8Num17z2"/>
    <w:rsid w:val="00DC42BF"/>
    <w:rPr>
      <w:rFonts w:ascii="Wingdings" w:hAnsi="Wingdings" w:cs="Wingdings" w:hint="default"/>
    </w:rPr>
  </w:style>
  <w:style w:type="character" w:customStyle="1" w:styleId="WW8Num18z0">
    <w:name w:val="WW8Num18z0"/>
    <w:rsid w:val="00DC42BF"/>
    <w:rPr>
      <w:rFonts w:ascii="Symbol" w:hAnsi="Symbol" w:cs="Symbol" w:hint="default"/>
    </w:rPr>
  </w:style>
  <w:style w:type="character" w:customStyle="1" w:styleId="WW8Num18z1">
    <w:name w:val="WW8Num18z1"/>
    <w:rsid w:val="00DC42BF"/>
    <w:rPr>
      <w:rFonts w:ascii="Courier New" w:hAnsi="Courier New" w:cs="Courier New" w:hint="default"/>
    </w:rPr>
  </w:style>
  <w:style w:type="character" w:customStyle="1" w:styleId="WW8Num18z2">
    <w:name w:val="WW8Num18z2"/>
    <w:rsid w:val="00DC42BF"/>
    <w:rPr>
      <w:rFonts w:ascii="Wingdings" w:hAnsi="Wingdings" w:cs="Wingdings" w:hint="default"/>
    </w:rPr>
  </w:style>
  <w:style w:type="character" w:customStyle="1" w:styleId="WW8Num19z0">
    <w:name w:val="WW8Num19z0"/>
    <w:rsid w:val="00DC42BF"/>
    <w:rPr>
      <w:rFonts w:ascii="Symbol" w:hAnsi="Symbol" w:cs="Symbol" w:hint="default"/>
    </w:rPr>
  </w:style>
  <w:style w:type="character" w:customStyle="1" w:styleId="WW8Num19z1">
    <w:name w:val="WW8Num19z1"/>
    <w:rsid w:val="00DC42BF"/>
    <w:rPr>
      <w:rFonts w:ascii="Courier New" w:hAnsi="Courier New" w:cs="Courier New" w:hint="default"/>
    </w:rPr>
  </w:style>
  <w:style w:type="character" w:customStyle="1" w:styleId="WW8Num19z2">
    <w:name w:val="WW8Num19z2"/>
    <w:rsid w:val="00DC42BF"/>
    <w:rPr>
      <w:rFonts w:ascii="Wingdings" w:hAnsi="Wingdings" w:cs="Wingdings" w:hint="default"/>
    </w:rPr>
  </w:style>
  <w:style w:type="character" w:customStyle="1" w:styleId="WW-DefaultParagraphFont">
    <w:name w:val="WW-Default Paragraph Font"/>
    <w:rsid w:val="00DC42BF"/>
  </w:style>
  <w:style w:type="character" w:customStyle="1" w:styleId="Heading1Char">
    <w:name w:val="Heading 1 Char"/>
    <w:rsid w:val="00DC42BF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Heading2Char">
    <w:name w:val="Heading 2 Char"/>
    <w:rsid w:val="00DC42BF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Strong">
    <w:name w:val="Strong"/>
    <w:qFormat/>
    <w:rsid w:val="00DC42BF"/>
    <w:rPr>
      <w:rFonts w:cs="Times New Roman"/>
      <w:b/>
      <w:bCs/>
    </w:rPr>
  </w:style>
  <w:style w:type="character" w:customStyle="1" w:styleId="BodyTextIndentChar">
    <w:name w:val="Body Text Indent Char"/>
    <w:rsid w:val="00DC42BF"/>
    <w:rPr>
      <w:rFonts w:cs="Times New Roman"/>
      <w:sz w:val="20"/>
      <w:szCs w:val="20"/>
    </w:rPr>
  </w:style>
  <w:style w:type="character" w:customStyle="1" w:styleId="CharChar">
    <w:name w:val="Char Char"/>
    <w:rsid w:val="00DC42BF"/>
    <w:rPr>
      <w:rFonts w:cs="Times New Roman"/>
      <w:sz w:val="24"/>
      <w:szCs w:val="24"/>
      <w:lang w:val="en-US"/>
    </w:rPr>
  </w:style>
  <w:style w:type="character" w:customStyle="1" w:styleId="HeaderChar">
    <w:name w:val="Header Char"/>
    <w:uiPriority w:val="99"/>
    <w:rsid w:val="00DC42BF"/>
    <w:rPr>
      <w:rFonts w:cs="Times New Roman"/>
      <w:sz w:val="20"/>
      <w:szCs w:val="20"/>
    </w:rPr>
  </w:style>
  <w:style w:type="character" w:customStyle="1" w:styleId="FooterChar">
    <w:name w:val="Footer Char"/>
    <w:uiPriority w:val="99"/>
    <w:rsid w:val="00DC42BF"/>
    <w:rPr>
      <w:rFonts w:cs="Times New Roman"/>
      <w:sz w:val="20"/>
      <w:szCs w:val="20"/>
    </w:rPr>
  </w:style>
  <w:style w:type="character" w:styleId="Hyperlink">
    <w:name w:val="Hyperlink"/>
    <w:rsid w:val="00DC42BF"/>
    <w:rPr>
      <w:color w:val="0000FF"/>
      <w:u w:val="single"/>
    </w:rPr>
  </w:style>
  <w:style w:type="character" w:styleId="HTMLTypewriter">
    <w:name w:val="HTML Typewriter"/>
    <w:rsid w:val="00DC42BF"/>
    <w:rPr>
      <w:rFonts w:ascii="Courier New" w:eastAsia="Times New Roman" w:hAnsi="Courier New" w:cs="Courier New"/>
      <w:sz w:val="20"/>
      <w:szCs w:val="20"/>
    </w:rPr>
  </w:style>
  <w:style w:type="paragraph" w:customStyle="1" w:styleId="Heading">
    <w:name w:val="Heading"/>
    <w:basedOn w:val="Normal"/>
    <w:next w:val="BodyText"/>
    <w:rsid w:val="00DC42BF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sid w:val="00DC42BF"/>
    <w:pPr>
      <w:spacing w:after="120"/>
    </w:pPr>
  </w:style>
  <w:style w:type="paragraph" w:styleId="List">
    <w:name w:val="List"/>
    <w:basedOn w:val="BodyText"/>
    <w:rsid w:val="00DC42BF"/>
    <w:rPr>
      <w:rFonts w:cs="Mangal"/>
    </w:rPr>
  </w:style>
  <w:style w:type="paragraph" w:styleId="Caption">
    <w:name w:val="caption"/>
    <w:basedOn w:val="Normal"/>
    <w:qFormat/>
    <w:rsid w:val="00DC42BF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DC42BF"/>
    <w:pPr>
      <w:suppressLineNumbers/>
    </w:pPr>
    <w:rPr>
      <w:rFonts w:cs="Mangal"/>
    </w:rPr>
  </w:style>
  <w:style w:type="paragraph" w:styleId="BodyTextIndent">
    <w:name w:val="Body Text Indent"/>
    <w:basedOn w:val="Normal"/>
    <w:rsid w:val="00DC42BF"/>
    <w:pPr>
      <w:ind w:firstLine="720"/>
    </w:pPr>
  </w:style>
  <w:style w:type="paragraph" w:styleId="NormalWeb">
    <w:name w:val="Normal (Web)"/>
    <w:basedOn w:val="Normal"/>
    <w:rsid w:val="00DC42BF"/>
    <w:pPr>
      <w:spacing w:before="280" w:after="280"/>
    </w:pPr>
    <w:rPr>
      <w:sz w:val="24"/>
      <w:szCs w:val="24"/>
    </w:rPr>
  </w:style>
  <w:style w:type="paragraph" w:customStyle="1" w:styleId="Name">
    <w:name w:val="Name"/>
    <w:basedOn w:val="Normal"/>
    <w:rsid w:val="00DC42BF"/>
    <w:pPr>
      <w:ind w:left="360"/>
    </w:pPr>
    <w:rPr>
      <w:rFonts w:ascii="Arial Black" w:hAnsi="Arial Black" w:cs="Arial Black"/>
      <w:b/>
      <w:bCs/>
      <w:sz w:val="58"/>
      <w:szCs w:val="58"/>
    </w:rPr>
  </w:style>
  <w:style w:type="paragraph" w:styleId="Header">
    <w:name w:val="header"/>
    <w:basedOn w:val="Normal"/>
    <w:uiPriority w:val="99"/>
    <w:rsid w:val="00DC42B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uiPriority w:val="99"/>
    <w:rsid w:val="00DC42BF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qFormat/>
    <w:rsid w:val="00DC42BF"/>
    <w:pPr>
      <w:suppressAutoHyphens w:val="0"/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character" w:customStyle="1" w:styleId="Heading5Char">
    <w:name w:val="Heading 5 Char"/>
    <w:link w:val="Heading5"/>
    <w:uiPriority w:val="9"/>
    <w:rsid w:val="00632C8A"/>
    <w:rPr>
      <w:rFonts w:ascii="Calibri" w:eastAsia="Times New Roman" w:hAnsi="Calibri" w:cs="Times New Roman"/>
      <w:b/>
      <w:bCs/>
      <w:i/>
      <w:iCs/>
      <w:sz w:val="26"/>
      <w:szCs w:val="26"/>
      <w:lang w:eastAsia="ar-SA"/>
    </w:rPr>
  </w:style>
  <w:style w:type="character" w:customStyle="1" w:styleId="Heading7Char">
    <w:name w:val="Heading 7 Char"/>
    <w:link w:val="Heading7"/>
    <w:uiPriority w:val="9"/>
    <w:rsid w:val="00632C8A"/>
    <w:rPr>
      <w:rFonts w:ascii="Calibri" w:eastAsia="Times New Roman" w:hAnsi="Calibri" w:cs="Times New Roman"/>
      <w:sz w:val="24"/>
      <w:szCs w:val="24"/>
      <w:lang w:eastAsia="ar-SA"/>
    </w:rPr>
  </w:style>
  <w:style w:type="paragraph" w:customStyle="1" w:styleId="ExplanatoryText">
    <w:name w:val="Explanatory Text"/>
    <w:basedOn w:val="Normal"/>
    <w:rsid w:val="00CD5428"/>
    <w:pPr>
      <w:suppressAutoHyphens w:val="0"/>
    </w:pPr>
    <w:rPr>
      <w:rFonts w:ascii="Helvetica" w:hAnsi="Helvetica" w:cs="Arial"/>
      <w:color w:val="0000FF"/>
      <w:sz w:val="18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199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56199"/>
    <w:rPr>
      <w:rFonts w:ascii="Segoe UI" w:hAnsi="Segoe UI" w:cs="Segoe UI"/>
      <w:sz w:val="18"/>
      <w:szCs w:val="18"/>
      <w:lang w:eastAsia="ar-SA"/>
    </w:rPr>
  </w:style>
  <w:style w:type="table" w:styleId="TableGrid">
    <w:name w:val="Table Grid"/>
    <w:basedOn w:val="TableNormal"/>
    <w:uiPriority w:val="59"/>
    <w:rsid w:val="00BA2A5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ormal1">
    <w:name w:val="Normal1"/>
    <w:rsid w:val="009C1FDF"/>
    <w:pPr>
      <w:pBdr>
        <w:top w:val="nil"/>
        <w:left w:val="nil"/>
        <w:bottom w:val="nil"/>
        <w:right w:val="nil"/>
        <w:between w:val="nil"/>
      </w:pBdr>
    </w:pPr>
    <w:rPr>
      <w:color w:val="00000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2BF"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rsid w:val="00DC42BF"/>
    <w:pPr>
      <w:keepNext/>
      <w:numPr>
        <w:numId w:val="1"/>
      </w:numPr>
      <w:spacing w:before="240" w:after="60"/>
      <w:outlineLvl w:val="0"/>
    </w:pPr>
    <w:rPr>
      <w:rFonts w:ascii="Cambria" w:hAnsi="Cambria" w:cs="Cambria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qFormat/>
    <w:rsid w:val="00DC42BF"/>
    <w:pPr>
      <w:keepNext/>
      <w:tabs>
        <w:tab w:val="num" w:pos="0"/>
      </w:tabs>
      <w:ind w:left="576" w:hanging="576"/>
      <w:jc w:val="center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32C8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32C8A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DC42BF"/>
    <w:rPr>
      <w:rFonts w:ascii="Symbol" w:hAnsi="Symbol" w:cs="Symbol" w:hint="default"/>
      <w:color w:val="000000"/>
      <w:sz w:val="22"/>
      <w:szCs w:val="22"/>
    </w:rPr>
  </w:style>
  <w:style w:type="character" w:customStyle="1" w:styleId="WW8Num1z1">
    <w:name w:val="WW8Num1z1"/>
    <w:rsid w:val="00DC42BF"/>
    <w:rPr>
      <w:rFonts w:ascii="Courier New" w:hAnsi="Courier New" w:cs="Courier New" w:hint="default"/>
    </w:rPr>
  </w:style>
  <w:style w:type="character" w:customStyle="1" w:styleId="WW8Num1z2">
    <w:name w:val="WW8Num1z2"/>
    <w:rsid w:val="00DC42BF"/>
    <w:rPr>
      <w:rFonts w:ascii="Wingdings" w:hAnsi="Wingdings" w:cs="Wingdings" w:hint="default"/>
    </w:rPr>
  </w:style>
  <w:style w:type="character" w:customStyle="1" w:styleId="WW8Num1z3">
    <w:name w:val="WW8Num1z3"/>
    <w:rsid w:val="00DC42BF"/>
  </w:style>
  <w:style w:type="character" w:customStyle="1" w:styleId="WW8Num1z4">
    <w:name w:val="WW8Num1z4"/>
    <w:rsid w:val="00DC42BF"/>
  </w:style>
  <w:style w:type="character" w:customStyle="1" w:styleId="WW8Num1z5">
    <w:name w:val="WW8Num1z5"/>
    <w:rsid w:val="00DC42BF"/>
  </w:style>
  <w:style w:type="character" w:customStyle="1" w:styleId="WW8Num1z6">
    <w:name w:val="WW8Num1z6"/>
    <w:rsid w:val="00DC42BF"/>
  </w:style>
  <w:style w:type="character" w:customStyle="1" w:styleId="WW8Num1z7">
    <w:name w:val="WW8Num1z7"/>
    <w:rsid w:val="00DC42BF"/>
  </w:style>
  <w:style w:type="character" w:customStyle="1" w:styleId="WW8Num1z8">
    <w:name w:val="WW8Num1z8"/>
    <w:rsid w:val="00DC42BF"/>
  </w:style>
  <w:style w:type="character" w:customStyle="1" w:styleId="WW8Num2z0">
    <w:name w:val="WW8Num2z0"/>
    <w:rsid w:val="00DC42BF"/>
    <w:rPr>
      <w:rFonts w:ascii="Symbol" w:eastAsia="Times New Roman" w:hAnsi="Symbol" w:cs="Symbol" w:hint="default"/>
      <w:color w:val="000000"/>
      <w:sz w:val="22"/>
      <w:szCs w:val="22"/>
    </w:rPr>
  </w:style>
  <w:style w:type="character" w:customStyle="1" w:styleId="WW8Num3z0">
    <w:name w:val="WW8Num3z0"/>
    <w:rsid w:val="00DC42BF"/>
    <w:rPr>
      <w:rFonts w:ascii="Symbol" w:hAnsi="Symbol" w:cs="Symbol" w:hint="default"/>
      <w:color w:val="000000"/>
      <w:sz w:val="20"/>
      <w:szCs w:val="22"/>
      <w:lang w:val="en-GB"/>
    </w:rPr>
  </w:style>
  <w:style w:type="character" w:customStyle="1" w:styleId="WW8Num3z1">
    <w:name w:val="WW8Num3z1"/>
    <w:rsid w:val="00DC42BF"/>
    <w:rPr>
      <w:rFonts w:ascii="Courier New" w:hAnsi="Courier New" w:cs="Courier New" w:hint="default"/>
      <w:sz w:val="20"/>
    </w:rPr>
  </w:style>
  <w:style w:type="character" w:customStyle="1" w:styleId="WW8Num4z0">
    <w:name w:val="WW8Num4z0"/>
    <w:rsid w:val="00DC42BF"/>
    <w:rPr>
      <w:rFonts w:ascii="Wingdings" w:hAnsi="Wingdings" w:cs="Wingdings" w:hint="default"/>
    </w:rPr>
  </w:style>
  <w:style w:type="character" w:customStyle="1" w:styleId="WW8Num5z0">
    <w:name w:val="WW8Num5z0"/>
    <w:rsid w:val="00DC42BF"/>
    <w:rPr>
      <w:rFonts w:ascii="Symbol" w:hAnsi="Symbol" w:cs="Symbol" w:hint="default"/>
      <w:sz w:val="22"/>
      <w:szCs w:val="22"/>
      <w:lang w:val="en-US"/>
    </w:rPr>
  </w:style>
  <w:style w:type="character" w:customStyle="1" w:styleId="WW8Num6z0">
    <w:name w:val="WW8Num6z0"/>
    <w:rsid w:val="00DC42BF"/>
    <w:rPr>
      <w:rFonts w:ascii="Symbol" w:eastAsia="Lucida Sans Unicode" w:hAnsi="Symbol" w:cs="Symbol" w:hint="default"/>
      <w:color w:val="0000FF"/>
      <w:kern w:val="1"/>
      <w:sz w:val="22"/>
      <w:szCs w:val="22"/>
      <w:lang w:val="en-US"/>
    </w:rPr>
  </w:style>
  <w:style w:type="character" w:customStyle="1" w:styleId="WW8Num5z1">
    <w:name w:val="WW8Num5z1"/>
    <w:rsid w:val="00DC42BF"/>
    <w:rPr>
      <w:rFonts w:ascii="Courier New" w:hAnsi="Courier New" w:cs="Courier New" w:hint="default"/>
    </w:rPr>
  </w:style>
  <w:style w:type="character" w:customStyle="1" w:styleId="WW8Num5z2">
    <w:name w:val="WW8Num5z2"/>
    <w:rsid w:val="00DC42BF"/>
    <w:rPr>
      <w:rFonts w:ascii="Wingdings" w:hAnsi="Wingdings" w:cs="Wingdings" w:hint="default"/>
    </w:rPr>
  </w:style>
  <w:style w:type="character" w:customStyle="1" w:styleId="WW8Num6z1">
    <w:name w:val="WW8Num6z1"/>
    <w:rsid w:val="00DC42BF"/>
    <w:rPr>
      <w:rFonts w:ascii="Courier New" w:hAnsi="Courier New" w:cs="Courier New" w:hint="default"/>
    </w:rPr>
  </w:style>
  <w:style w:type="character" w:customStyle="1" w:styleId="WW8Num6z2">
    <w:name w:val="WW8Num6z2"/>
    <w:rsid w:val="00DC42BF"/>
    <w:rPr>
      <w:rFonts w:ascii="Wingdings" w:hAnsi="Wingdings" w:cs="Wingdings" w:hint="default"/>
    </w:rPr>
  </w:style>
  <w:style w:type="character" w:customStyle="1" w:styleId="WW8Num7z0">
    <w:name w:val="WW8Num7z0"/>
    <w:rsid w:val="00DC42BF"/>
    <w:rPr>
      <w:rFonts w:cs="Times New Roman"/>
      <w:sz w:val="21"/>
      <w:szCs w:val="21"/>
      <w:lang w:val="en-US"/>
    </w:rPr>
  </w:style>
  <w:style w:type="character" w:customStyle="1" w:styleId="WW8Num7z1">
    <w:name w:val="WW8Num7z1"/>
    <w:rsid w:val="00DC42BF"/>
  </w:style>
  <w:style w:type="character" w:customStyle="1" w:styleId="WW8Num7z2">
    <w:name w:val="WW8Num7z2"/>
    <w:rsid w:val="00DC42BF"/>
  </w:style>
  <w:style w:type="character" w:customStyle="1" w:styleId="WW8Num7z3">
    <w:name w:val="WW8Num7z3"/>
    <w:rsid w:val="00DC42BF"/>
  </w:style>
  <w:style w:type="character" w:customStyle="1" w:styleId="WW8Num7z4">
    <w:name w:val="WW8Num7z4"/>
    <w:rsid w:val="00DC42BF"/>
  </w:style>
  <w:style w:type="character" w:customStyle="1" w:styleId="WW8Num7z5">
    <w:name w:val="WW8Num7z5"/>
    <w:rsid w:val="00DC42BF"/>
  </w:style>
  <w:style w:type="character" w:customStyle="1" w:styleId="WW8Num7z6">
    <w:name w:val="WW8Num7z6"/>
    <w:rsid w:val="00DC42BF"/>
  </w:style>
  <w:style w:type="character" w:customStyle="1" w:styleId="WW8Num7z7">
    <w:name w:val="WW8Num7z7"/>
    <w:rsid w:val="00DC42BF"/>
  </w:style>
  <w:style w:type="character" w:customStyle="1" w:styleId="WW8Num7z8">
    <w:name w:val="WW8Num7z8"/>
    <w:rsid w:val="00DC42BF"/>
  </w:style>
  <w:style w:type="character" w:customStyle="1" w:styleId="WW8Num8z0">
    <w:name w:val="WW8Num8z0"/>
    <w:rsid w:val="00DC42BF"/>
    <w:rPr>
      <w:rFonts w:ascii="Symbol" w:hAnsi="Symbol" w:cs="Symbol" w:hint="default"/>
    </w:rPr>
  </w:style>
  <w:style w:type="character" w:customStyle="1" w:styleId="WW8Num8z1">
    <w:name w:val="WW8Num8z1"/>
    <w:rsid w:val="00DC42BF"/>
    <w:rPr>
      <w:rFonts w:ascii="Courier New" w:hAnsi="Courier New" w:cs="Courier New" w:hint="default"/>
    </w:rPr>
  </w:style>
  <w:style w:type="character" w:customStyle="1" w:styleId="WW8Num8z2">
    <w:name w:val="WW8Num8z2"/>
    <w:rsid w:val="00DC42BF"/>
    <w:rPr>
      <w:rFonts w:ascii="Wingdings" w:hAnsi="Wingdings" w:cs="Wingdings" w:hint="default"/>
    </w:rPr>
  </w:style>
  <w:style w:type="character" w:customStyle="1" w:styleId="WW8Num8z3">
    <w:name w:val="WW8Num8z3"/>
    <w:rsid w:val="00DC42BF"/>
  </w:style>
  <w:style w:type="character" w:customStyle="1" w:styleId="WW8Num8z4">
    <w:name w:val="WW8Num8z4"/>
    <w:rsid w:val="00DC42BF"/>
  </w:style>
  <w:style w:type="character" w:customStyle="1" w:styleId="WW8Num8z5">
    <w:name w:val="WW8Num8z5"/>
    <w:rsid w:val="00DC42BF"/>
  </w:style>
  <w:style w:type="character" w:customStyle="1" w:styleId="WW8Num8z6">
    <w:name w:val="WW8Num8z6"/>
    <w:rsid w:val="00DC42BF"/>
  </w:style>
  <w:style w:type="character" w:customStyle="1" w:styleId="WW8Num8z7">
    <w:name w:val="WW8Num8z7"/>
    <w:rsid w:val="00DC42BF"/>
  </w:style>
  <w:style w:type="character" w:customStyle="1" w:styleId="WW8Num8z8">
    <w:name w:val="WW8Num8z8"/>
    <w:rsid w:val="00DC42BF"/>
  </w:style>
  <w:style w:type="character" w:customStyle="1" w:styleId="WW8Num9z0">
    <w:name w:val="WW8Num9z0"/>
    <w:rsid w:val="00DC42BF"/>
    <w:rPr>
      <w:rFonts w:ascii="Wingdings" w:hAnsi="Wingdings" w:cs="Wingdings" w:hint="default"/>
      <w:sz w:val="22"/>
      <w:szCs w:val="22"/>
    </w:rPr>
  </w:style>
  <w:style w:type="character" w:customStyle="1" w:styleId="WW8Num9z1">
    <w:name w:val="WW8Num9z1"/>
    <w:rsid w:val="00DC42BF"/>
    <w:rPr>
      <w:rFonts w:ascii="Courier New" w:hAnsi="Courier New" w:cs="Courier New" w:hint="default"/>
    </w:rPr>
  </w:style>
  <w:style w:type="character" w:customStyle="1" w:styleId="WW8Num9z2">
    <w:name w:val="WW8Num9z2"/>
    <w:rsid w:val="00DC42BF"/>
    <w:rPr>
      <w:rFonts w:ascii="Wingdings" w:hAnsi="Wingdings" w:cs="Wingdings" w:hint="default"/>
    </w:rPr>
  </w:style>
  <w:style w:type="character" w:customStyle="1" w:styleId="WW8Num10z0">
    <w:name w:val="WW8Num10z0"/>
    <w:rsid w:val="00DC42BF"/>
    <w:rPr>
      <w:rFonts w:ascii="Wingdings" w:hAnsi="Wingdings" w:cs="Wingdings" w:hint="default"/>
    </w:rPr>
  </w:style>
  <w:style w:type="character" w:customStyle="1" w:styleId="WW8Num10z1">
    <w:name w:val="WW8Num10z1"/>
    <w:rsid w:val="00DC42BF"/>
    <w:rPr>
      <w:rFonts w:ascii="Courier New" w:hAnsi="Courier New" w:cs="Courier New" w:hint="default"/>
    </w:rPr>
  </w:style>
  <w:style w:type="character" w:customStyle="1" w:styleId="WW8Num10z2">
    <w:name w:val="WW8Num10z2"/>
    <w:rsid w:val="00DC42BF"/>
    <w:rPr>
      <w:rFonts w:ascii="Wingdings" w:hAnsi="Wingdings" w:cs="Wingdings" w:hint="default"/>
    </w:rPr>
  </w:style>
  <w:style w:type="character" w:customStyle="1" w:styleId="WW8Num2z1">
    <w:name w:val="WW8Num2z1"/>
    <w:rsid w:val="00DC42BF"/>
    <w:rPr>
      <w:rFonts w:ascii="Courier New" w:hAnsi="Courier New" w:cs="Courier New" w:hint="default"/>
    </w:rPr>
  </w:style>
  <w:style w:type="character" w:customStyle="1" w:styleId="WW8Num2z2">
    <w:name w:val="WW8Num2z2"/>
    <w:rsid w:val="00DC42BF"/>
    <w:rPr>
      <w:rFonts w:ascii="Wingdings" w:hAnsi="Wingdings" w:cs="Wingdings" w:hint="default"/>
    </w:rPr>
  </w:style>
  <w:style w:type="character" w:customStyle="1" w:styleId="WW8Num3z2">
    <w:name w:val="WW8Num3z2"/>
    <w:rsid w:val="00DC42BF"/>
    <w:rPr>
      <w:rFonts w:ascii="Wingdings" w:hAnsi="Wingdings" w:cs="Wingdings" w:hint="default"/>
      <w:sz w:val="20"/>
    </w:rPr>
  </w:style>
  <w:style w:type="character" w:customStyle="1" w:styleId="WW8Num4z1">
    <w:name w:val="WW8Num4z1"/>
    <w:rsid w:val="00DC42BF"/>
    <w:rPr>
      <w:rFonts w:ascii="Courier New" w:hAnsi="Courier New" w:cs="Courier New" w:hint="default"/>
    </w:rPr>
  </w:style>
  <w:style w:type="character" w:customStyle="1" w:styleId="WW8Num4z3">
    <w:name w:val="WW8Num4z3"/>
    <w:rsid w:val="00DC42BF"/>
    <w:rPr>
      <w:rFonts w:ascii="Symbol" w:hAnsi="Symbol" w:cs="Symbol" w:hint="default"/>
    </w:rPr>
  </w:style>
  <w:style w:type="character" w:customStyle="1" w:styleId="WW8Num9z3">
    <w:name w:val="WW8Num9z3"/>
    <w:rsid w:val="00DC42BF"/>
    <w:rPr>
      <w:rFonts w:ascii="Symbol" w:hAnsi="Symbol" w:cs="Symbol" w:hint="default"/>
    </w:rPr>
  </w:style>
  <w:style w:type="character" w:customStyle="1" w:styleId="WW8Num10z3">
    <w:name w:val="WW8Num10z3"/>
    <w:rsid w:val="00DC42BF"/>
    <w:rPr>
      <w:rFonts w:ascii="Symbol" w:hAnsi="Symbol" w:cs="Symbol" w:hint="default"/>
    </w:rPr>
  </w:style>
  <w:style w:type="character" w:customStyle="1" w:styleId="WW8Num11z0">
    <w:name w:val="WW8Num11z0"/>
    <w:rsid w:val="00DC42BF"/>
    <w:rPr>
      <w:rFonts w:ascii="Symbol" w:hAnsi="Symbol" w:cs="Symbol" w:hint="default"/>
    </w:rPr>
  </w:style>
  <w:style w:type="character" w:customStyle="1" w:styleId="WW8Num11z1">
    <w:name w:val="WW8Num11z1"/>
    <w:rsid w:val="00DC42BF"/>
    <w:rPr>
      <w:rFonts w:ascii="Courier New" w:hAnsi="Courier New" w:cs="Courier New" w:hint="default"/>
    </w:rPr>
  </w:style>
  <w:style w:type="character" w:customStyle="1" w:styleId="WW8Num11z2">
    <w:name w:val="WW8Num11z2"/>
    <w:rsid w:val="00DC42BF"/>
    <w:rPr>
      <w:rFonts w:ascii="Wingdings" w:hAnsi="Wingdings" w:cs="Wingdings" w:hint="default"/>
    </w:rPr>
  </w:style>
  <w:style w:type="character" w:customStyle="1" w:styleId="WW8Num12z0">
    <w:name w:val="WW8Num12z0"/>
    <w:rsid w:val="00DC42BF"/>
    <w:rPr>
      <w:rFonts w:ascii="Symbol" w:hAnsi="Symbol" w:cs="Symbol" w:hint="default"/>
    </w:rPr>
  </w:style>
  <w:style w:type="character" w:customStyle="1" w:styleId="WW8Num12z1">
    <w:name w:val="WW8Num12z1"/>
    <w:rsid w:val="00DC42BF"/>
    <w:rPr>
      <w:rFonts w:ascii="Courier New" w:hAnsi="Courier New" w:cs="Courier New" w:hint="default"/>
    </w:rPr>
  </w:style>
  <w:style w:type="character" w:customStyle="1" w:styleId="WW8Num12z2">
    <w:name w:val="WW8Num12z2"/>
    <w:rsid w:val="00DC42BF"/>
    <w:rPr>
      <w:rFonts w:ascii="Wingdings" w:hAnsi="Wingdings" w:cs="Wingdings" w:hint="default"/>
    </w:rPr>
  </w:style>
  <w:style w:type="character" w:customStyle="1" w:styleId="WW8Num13z0">
    <w:name w:val="WW8Num13z0"/>
    <w:rsid w:val="00DC42BF"/>
    <w:rPr>
      <w:rFonts w:ascii="Symbol" w:hAnsi="Symbol" w:cs="Symbol" w:hint="default"/>
    </w:rPr>
  </w:style>
  <w:style w:type="character" w:customStyle="1" w:styleId="WW8Num13z1">
    <w:name w:val="WW8Num13z1"/>
    <w:rsid w:val="00DC42BF"/>
    <w:rPr>
      <w:rFonts w:ascii="Courier New" w:hAnsi="Courier New" w:cs="Courier New" w:hint="default"/>
    </w:rPr>
  </w:style>
  <w:style w:type="character" w:customStyle="1" w:styleId="WW8Num13z2">
    <w:name w:val="WW8Num13z2"/>
    <w:rsid w:val="00DC42BF"/>
    <w:rPr>
      <w:rFonts w:ascii="Wingdings" w:hAnsi="Wingdings" w:cs="Wingdings" w:hint="default"/>
    </w:rPr>
  </w:style>
  <w:style w:type="character" w:customStyle="1" w:styleId="WW8Num14z0">
    <w:name w:val="WW8Num14z0"/>
    <w:rsid w:val="00DC42BF"/>
    <w:rPr>
      <w:rFonts w:ascii="Symbol" w:hAnsi="Symbol" w:cs="Symbol" w:hint="default"/>
    </w:rPr>
  </w:style>
  <w:style w:type="character" w:customStyle="1" w:styleId="WW8Num14z1">
    <w:name w:val="WW8Num14z1"/>
    <w:rsid w:val="00DC42BF"/>
    <w:rPr>
      <w:rFonts w:ascii="Courier New" w:hAnsi="Courier New" w:cs="Courier New" w:hint="default"/>
    </w:rPr>
  </w:style>
  <w:style w:type="character" w:customStyle="1" w:styleId="WW8Num14z2">
    <w:name w:val="WW8Num14z2"/>
    <w:rsid w:val="00DC42BF"/>
    <w:rPr>
      <w:rFonts w:ascii="Wingdings" w:hAnsi="Wingdings" w:cs="Wingdings" w:hint="default"/>
    </w:rPr>
  </w:style>
  <w:style w:type="character" w:customStyle="1" w:styleId="WW8Num15z0">
    <w:name w:val="WW8Num15z0"/>
    <w:rsid w:val="00DC42BF"/>
    <w:rPr>
      <w:rFonts w:ascii="Symbol" w:hAnsi="Symbol" w:cs="Symbol" w:hint="default"/>
    </w:rPr>
  </w:style>
  <w:style w:type="character" w:customStyle="1" w:styleId="WW8Num15z1">
    <w:name w:val="WW8Num15z1"/>
    <w:rsid w:val="00DC42BF"/>
    <w:rPr>
      <w:rFonts w:ascii="Courier New" w:hAnsi="Courier New" w:cs="Courier New" w:hint="default"/>
    </w:rPr>
  </w:style>
  <w:style w:type="character" w:customStyle="1" w:styleId="WW8Num15z2">
    <w:name w:val="WW8Num15z2"/>
    <w:rsid w:val="00DC42BF"/>
    <w:rPr>
      <w:rFonts w:ascii="Wingdings" w:hAnsi="Wingdings" w:cs="Wingdings" w:hint="default"/>
    </w:rPr>
  </w:style>
  <w:style w:type="character" w:customStyle="1" w:styleId="WW8Num16z0">
    <w:name w:val="WW8Num16z0"/>
    <w:rsid w:val="00DC42BF"/>
    <w:rPr>
      <w:rFonts w:ascii="Symbol" w:hAnsi="Symbol" w:cs="Symbol" w:hint="default"/>
    </w:rPr>
  </w:style>
  <w:style w:type="character" w:customStyle="1" w:styleId="WW8Num16z1">
    <w:name w:val="WW8Num16z1"/>
    <w:rsid w:val="00DC42BF"/>
    <w:rPr>
      <w:rFonts w:ascii="Courier New" w:hAnsi="Courier New" w:cs="Courier New" w:hint="default"/>
    </w:rPr>
  </w:style>
  <w:style w:type="character" w:customStyle="1" w:styleId="WW8Num16z2">
    <w:name w:val="WW8Num16z2"/>
    <w:rsid w:val="00DC42BF"/>
    <w:rPr>
      <w:rFonts w:ascii="Wingdings" w:hAnsi="Wingdings" w:cs="Wingdings" w:hint="default"/>
    </w:rPr>
  </w:style>
  <w:style w:type="character" w:customStyle="1" w:styleId="WW8Num17z0">
    <w:name w:val="WW8Num17z0"/>
    <w:rsid w:val="00DC42BF"/>
    <w:rPr>
      <w:rFonts w:ascii="Symbol" w:hAnsi="Symbol" w:cs="Symbol" w:hint="default"/>
    </w:rPr>
  </w:style>
  <w:style w:type="character" w:customStyle="1" w:styleId="WW8Num17z1">
    <w:name w:val="WW8Num17z1"/>
    <w:rsid w:val="00DC42BF"/>
    <w:rPr>
      <w:rFonts w:ascii="Courier New" w:hAnsi="Courier New" w:cs="Courier New" w:hint="default"/>
    </w:rPr>
  </w:style>
  <w:style w:type="character" w:customStyle="1" w:styleId="WW8Num17z2">
    <w:name w:val="WW8Num17z2"/>
    <w:rsid w:val="00DC42BF"/>
    <w:rPr>
      <w:rFonts w:ascii="Wingdings" w:hAnsi="Wingdings" w:cs="Wingdings" w:hint="default"/>
    </w:rPr>
  </w:style>
  <w:style w:type="character" w:customStyle="1" w:styleId="WW8Num18z0">
    <w:name w:val="WW8Num18z0"/>
    <w:rsid w:val="00DC42BF"/>
    <w:rPr>
      <w:rFonts w:ascii="Symbol" w:hAnsi="Symbol" w:cs="Symbol" w:hint="default"/>
    </w:rPr>
  </w:style>
  <w:style w:type="character" w:customStyle="1" w:styleId="WW8Num18z1">
    <w:name w:val="WW8Num18z1"/>
    <w:rsid w:val="00DC42BF"/>
    <w:rPr>
      <w:rFonts w:ascii="Courier New" w:hAnsi="Courier New" w:cs="Courier New" w:hint="default"/>
    </w:rPr>
  </w:style>
  <w:style w:type="character" w:customStyle="1" w:styleId="WW8Num18z2">
    <w:name w:val="WW8Num18z2"/>
    <w:rsid w:val="00DC42BF"/>
    <w:rPr>
      <w:rFonts w:ascii="Wingdings" w:hAnsi="Wingdings" w:cs="Wingdings" w:hint="default"/>
    </w:rPr>
  </w:style>
  <w:style w:type="character" w:customStyle="1" w:styleId="WW8Num19z0">
    <w:name w:val="WW8Num19z0"/>
    <w:rsid w:val="00DC42BF"/>
    <w:rPr>
      <w:rFonts w:ascii="Symbol" w:hAnsi="Symbol" w:cs="Symbol" w:hint="default"/>
    </w:rPr>
  </w:style>
  <w:style w:type="character" w:customStyle="1" w:styleId="WW8Num19z1">
    <w:name w:val="WW8Num19z1"/>
    <w:rsid w:val="00DC42BF"/>
    <w:rPr>
      <w:rFonts w:ascii="Courier New" w:hAnsi="Courier New" w:cs="Courier New" w:hint="default"/>
    </w:rPr>
  </w:style>
  <w:style w:type="character" w:customStyle="1" w:styleId="WW8Num19z2">
    <w:name w:val="WW8Num19z2"/>
    <w:rsid w:val="00DC42BF"/>
    <w:rPr>
      <w:rFonts w:ascii="Wingdings" w:hAnsi="Wingdings" w:cs="Wingdings" w:hint="default"/>
    </w:rPr>
  </w:style>
  <w:style w:type="character" w:customStyle="1" w:styleId="WW-DefaultParagraphFont">
    <w:name w:val="WW-Default Paragraph Font"/>
    <w:rsid w:val="00DC42BF"/>
  </w:style>
  <w:style w:type="character" w:customStyle="1" w:styleId="Heading1Char">
    <w:name w:val="Heading 1 Char"/>
    <w:rsid w:val="00DC42BF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Heading2Char">
    <w:name w:val="Heading 2 Char"/>
    <w:rsid w:val="00DC42BF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Strong">
    <w:name w:val="Strong"/>
    <w:qFormat/>
    <w:rsid w:val="00DC42BF"/>
    <w:rPr>
      <w:rFonts w:cs="Times New Roman"/>
      <w:b/>
      <w:bCs/>
    </w:rPr>
  </w:style>
  <w:style w:type="character" w:customStyle="1" w:styleId="BodyTextIndentChar">
    <w:name w:val="Body Text Indent Char"/>
    <w:rsid w:val="00DC42BF"/>
    <w:rPr>
      <w:rFonts w:cs="Times New Roman"/>
      <w:sz w:val="20"/>
      <w:szCs w:val="20"/>
    </w:rPr>
  </w:style>
  <w:style w:type="character" w:customStyle="1" w:styleId="CharChar">
    <w:name w:val="Char Char"/>
    <w:rsid w:val="00DC42BF"/>
    <w:rPr>
      <w:rFonts w:cs="Times New Roman"/>
      <w:sz w:val="24"/>
      <w:szCs w:val="24"/>
      <w:lang w:val="en-US"/>
    </w:rPr>
  </w:style>
  <w:style w:type="character" w:customStyle="1" w:styleId="HeaderChar">
    <w:name w:val="Header Char"/>
    <w:uiPriority w:val="99"/>
    <w:rsid w:val="00DC42BF"/>
    <w:rPr>
      <w:rFonts w:cs="Times New Roman"/>
      <w:sz w:val="20"/>
      <w:szCs w:val="20"/>
    </w:rPr>
  </w:style>
  <w:style w:type="character" w:customStyle="1" w:styleId="FooterChar">
    <w:name w:val="Footer Char"/>
    <w:uiPriority w:val="99"/>
    <w:rsid w:val="00DC42BF"/>
    <w:rPr>
      <w:rFonts w:cs="Times New Roman"/>
      <w:sz w:val="20"/>
      <w:szCs w:val="20"/>
    </w:rPr>
  </w:style>
  <w:style w:type="character" w:styleId="Hyperlink">
    <w:name w:val="Hyperlink"/>
    <w:rsid w:val="00DC42BF"/>
    <w:rPr>
      <w:color w:val="0000FF"/>
      <w:u w:val="single"/>
    </w:rPr>
  </w:style>
  <w:style w:type="character" w:styleId="HTMLTypewriter">
    <w:name w:val="HTML Typewriter"/>
    <w:rsid w:val="00DC42BF"/>
    <w:rPr>
      <w:rFonts w:ascii="Courier New" w:eastAsia="Times New Roman" w:hAnsi="Courier New" w:cs="Courier New"/>
      <w:sz w:val="20"/>
      <w:szCs w:val="20"/>
    </w:rPr>
  </w:style>
  <w:style w:type="paragraph" w:customStyle="1" w:styleId="Heading">
    <w:name w:val="Heading"/>
    <w:basedOn w:val="Normal"/>
    <w:next w:val="BodyText"/>
    <w:rsid w:val="00DC42BF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sid w:val="00DC42BF"/>
    <w:pPr>
      <w:spacing w:after="120"/>
    </w:pPr>
  </w:style>
  <w:style w:type="paragraph" w:styleId="List">
    <w:name w:val="List"/>
    <w:basedOn w:val="BodyText"/>
    <w:rsid w:val="00DC42BF"/>
    <w:rPr>
      <w:rFonts w:cs="Mangal"/>
    </w:rPr>
  </w:style>
  <w:style w:type="paragraph" w:styleId="Caption">
    <w:name w:val="caption"/>
    <w:basedOn w:val="Normal"/>
    <w:qFormat/>
    <w:rsid w:val="00DC42BF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DC42BF"/>
    <w:pPr>
      <w:suppressLineNumbers/>
    </w:pPr>
    <w:rPr>
      <w:rFonts w:cs="Mangal"/>
    </w:rPr>
  </w:style>
  <w:style w:type="paragraph" w:styleId="BodyTextIndent">
    <w:name w:val="Body Text Indent"/>
    <w:basedOn w:val="Normal"/>
    <w:rsid w:val="00DC42BF"/>
    <w:pPr>
      <w:ind w:firstLine="720"/>
    </w:pPr>
  </w:style>
  <w:style w:type="paragraph" w:styleId="NormalWeb">
    <w:name w:val="Normal (Web)"/>
    <w:basedOn w:val="Normal"/>
    <w:rsid w:val="00DC42BF"/>
    <w:pPr>
      <w:spacing w:before="280" w:after="280"/>
    </w:pPr>
    <w:rPr>
      <w:sz w:val="24"/>
      <w:szCs w:val="24"/>
    </w:rPr>
  </w:style>
  <w:style w:type="paragraph" w:customStyle="1" w:styleId="Name">
    <w:name w:val="Name"/>
    <w:basedOn w:val="Normal"/>
    <w:rsid w:val="00DC42BF"/>
    <w:pPr>
      <w:ind w:left="360"/>
    </w:pPr>
    <w:rPr>
      <w:rFonts w:ascii="Arial Black" w:hAnsi="Arial Black" w:cs="Arial Black"/>
      <w:b/>
      <w:bCs/>
      <w:sz w:val="58"/>
      <w:szCs w:val="58"/>
    </w:rPr>
  </w:style>
  <w:style w:type="paragraph" w:styleId="Header">
    <w:name w:val="header"/>
    <w:basedOn w:val="Normal"/>
    <w:uiPriority w:val="99"/>
    <w:rsid w:val="00DC42B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uiPriority w:val="99"/>
    <w:rsid w:val="00DC42BF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qFormat/>
    <w:rsid w:val="00DC42BF"/>
    <w:pPr>
      <w:suppressAutoHyphens w:val="0"/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character" w:customStyle="1" w:styleId="Heading5Char">
    <w:name w:val="Heading 5 Char"/>
    <w:link w:val="Heading5"/>
    <w:uiPriority w:val="9"/>
    <w:rsid w:val="00632C8A"/>
    <w:rPr>
      <w:rFonts w:ascii="Calibri" w:eastAsia="Times New Roman" w:hAnsi="Calibri" w:cs="Times New Roman"/>
      <w:b/>
      <w:bCs/>
      <w:i/>
      <w:iCs/>
      <w:sz w:val="26"/>
      <w:szCs w:val="26"/>
      <w:lang w:eastAsia="ar-SA"/>
    </w:rPr>
  </w:style>
  <w:style w:type="character" w:customStyle="1" w:styleId="Heading7Char">
    <w:name w:val="Heading 7 Char"/>
    <w:link w:val="Heading7"/>
    <w:uiPriority w:val="9"/>
    <w:rsid w:val="00632C8A"/>
    <w:rPr>
      <w:rFonts w:ascii="Calibri" w:eastAsia="Times New Roman" w:hAnsi="Calibri" w:cs="Times New Roman"/>
      <w:sz w:val="24"/>
      <w:szCs w:val="24"/>
      <w:lang w:eastAsia="ar-SA"/>
    </w:rPr>
  </w:style>
  <w:style w:type="paragraph" w:customStyle="1" w:styleId="ExplanatoryText">
    <w:name w:val="Explanatory Text"/>
    <w:basedOn w:val="Normal"/>
    <w:rsid w:val="00CD5428"/>
    <w:pPr>
      <w:suppressAutoHyphens w:val="0"/>
    </w:pPr>
    <w:rPr>
      <w:rFonts w:ascii="Helvetica" w:hAnsi="Helvetica" w:cs="Arial"/>
      <w:color w:val="0000FF"/>
      <w:sz w:val="18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199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56199"/>
    <w:rPr>
      <w:rFonts w:ascii="Segoe UI" w:hAnsi="Segoe UI" w:cs="Segoe UI"/>
      <w:sz w:val="18"/>
      <w:szCs w:val="18"/>
      <w:lang w:eastAsia="ar-SA"/>
    </w:rPr>
  </w:style>
  <w:style w:type="table" w:styleId="TableGrid">
    <w:name w:val="Table Grid"/>
    <w:basedOn w:val="TableNormal"/>
    <w:uiPriority w:val="59"/>
    <w:rsid w:val="00BA2A5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ormal1">
    <w:name w:val="Normal1"/>
    <w:rsid w:val="009C1FDF"/>
    <w:pPr>
      <w:pBdr>
        <w:top w:val="nil"/>
        <w:left w:val="nil"/>
        <w:bottom w:val="nil"/>
        <w:right w:val="nil"/>
        <w:between w:val="nil"/>
      </w:pBdr>
    </w:pPr>
    <w:rPr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0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0852E5-115D-4CA1-919A-20D5C794E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Mr</vt:lpstr>
    </vt:vector>
  </TitlesOfParts>
  <Company>Microsoft</Company>
  <LinksUpToDate>false</LinksUpToDate>
  <CharactersWithSpaces>1836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Mr</dc:title>
  <dc:creator>basu</dc:creator>
  <cp:lastModifiedBy>Sushant Shekhar</cp:lastModifiedBy>
  <cp:revision>5</cp:revision>
  <cp:lastPrinted>1900-12-31T18:30:00Z</cp:lastPrinted>
  <dcterms:created xsi:type="dcterms:W3CDTF">2024-05-16T10:40:00Z</dcterms:created>
  <dcterms:modified xsi:type="dcterms:W3CDTF">2024-05-18T09:59:00Z</dcterms:modified>
</cp:coreProperties>
</file>